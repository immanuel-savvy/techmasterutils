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w:body>
    <w:p w:rsidR="00731E9A" w:rsidRPr="00FE3100" w:rsidRDefault="0044465D">
      <w:pPr>
        <w:spacing w:after="0" w:line="240" w:lineRule="auto"/>
        <w:jc w:val="both"/>
        <w:rPr>
          <w:rFonts w:asciiTheme="minorHAnsi" w:eastAsia="Noto Serif" w:hAnsiTheme="minorHAnsi" w:cs="Noto Serif"/>
          <w:sz w:val="28"/>
          <w:szCs w:val="28"/>
        </w:rPr>
      </w:pPr>
      <w:r w:rsidRPr="00FE3100">
        <w:rPr>
          <w:rFonts w:asciiTheme="minorHAnsi" w:eastAsia="Noto Serif" w:hAnsiTheme="minorHAnsi" w:cs="Noto Serif"/>
          <w:sz w:val="28"/>
          <w:szCs w:val="28"/>
        </w:rPr>
        <w:t xml:space="preserve">                 </w:t>
      </w:r>
      <w:r w:rsidRPr="00FE3100">
        <w:rPr>
          <w:rFonts w:asciiTheme="minorHAnsi" w:eastAsia="Noto Serif" w:hAnsiTheme="minorHAnsi" w:cs="Noto Serif"/>
          <w:noProof/>
          <w:sz w:val="28"/>
          <w:szCs w:val="28"/>
        </w:rPr>
        <w:drawing>
          <wp:anchor distT="0" distB="0" distL="114300" distR="114300" simplePos="0" relativeHeight="2" behindDoc="0" locked="0" layoutInCell="1" allowOverlap="1">
            <wp:simplePos x="0" y="0"/>
            <wp:positionH relativeFrom="page">
              <wp:posOffset>2440226</wp:posOffset>
            </wp:positionH>
            <wp:positionV relativeFrom="page">
              <wp:posOffset>841908</wp:posOffset>
            </wp:positionV>
            <wp:extent cx="1070609" cy="1063624"/>
            <wp:effectExtent l="0" t="0" r="0" b="0"/>
            <wp:wrapSquare wrapText="bothSides"/>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070609" cy="1063624"/>
                    </a:xfrm>
                    <a:prstGeom prst="rect">
                      <a:avLst/>
                    </a:prstGeom>
                  </pic:spPr>
                </pic:pic>
              </a:graphicData>
            </a:graphic>
          </wp:anchor>
        </w:drawing>
      </w:r>
    </w:p>
    <w:p w:rsidR="00731E9A" w:rsidRPr="00FE3100" w:rsidRDefault="0044465D">
      <w:pPr>
        <w:spacing w:after="0" w:line="240" w:lineRule="auto"/>
        <w:jc w:val="both"/>
        <w:rPr>
          <w:rFonts w:asciiTheme="minorHAnsi" w:eastAsia="Noto Serif" w:hAnsiTheme="minorHAnsi" w:cs="Noto Serif"/>
          <w:b/>
          <w:bCs/>
          <w:sz w:val="36"/>
          <w:szCs w:val="36"/>
        </w:rPr>
      </w:pPr>
      <w:r w:rsidRPr="00FE3100">
        <w:rPr>
          <w:rFonts w:asciiTheme="minorHAnsi" w:eastAsia="Noto Serif" w:hAnsiTheme="minorHAnsi" w:cs="Noto Serif"/>
          <w:sz w:val="28"/>
          <w:szCs w:val="28"/>
        </w:rPr>
        <w:t xml:space="preserve">                           </w:t>
      </w:r>
      <w:r w:rsidRPr="00FE3100">
        <w:rPr>
          <w:rFonts w:asciiTheme="minorHAnsi" w:eastAsia="Noto Serif" w:hAnsiTheme="minorHAnsi" w:cs="Noto Serif"/>
          <w:b/>
          <w:bCs/>
          <w:sz w:val="36"/>
          <w:szCs w:val="36"/>
        </w:rPr>
        <w:t xml:space="preserve">REFORMERS </w:t>
      </w:r>
    </w:p>
    <w:p w:rsidR="00731E9A" w:rsidRPr="00FE3100" w:rsidRDefault="0044465D">
      <w:pPr>
        <w:spacing w:after="0" w:line="240" w:lineRule="auto"/>
        <w:jc w:val="both"/>
        <w:rPr>
          <w:rFonts w:asciiTheme="minorHAnsi" w:eastAsia="Noto Serif" w:hAnsiTheme="minorHAnsi" w:cs="Noto Serif"/>
          <w:b/>
          <w:bCs/>
          <w:sz w:val="36"/>
          <w:szCs w:val="36"/>
        </w:rPr>
      </w:pPr>
      <w:r w:rsidRPr="00FE3100">
        <w:rPr>
          <w:rFonts w:asciiTheme="minorHAnsi" w:eastAsia="Noto Serif" w:hAnsiTheme="minorHAnsi" w:cs="Noto Serif"/>
          <w:b/>
          <w:bCs/>
          <w:sz w:val="36"/>
          <w:szCs w:val="36"/>
        </w:rPr>
        <w:t xml:space="preserve">                            NETWORK</w:t>
      </w:r>
    </w:p>
    <w:p w:rsidR="00731E9A" w:rsidRPr="00FE3100" w:rsidRDefault="0044465D">
      <w:pPr>
        <w:spacing w:after="0" w:line="240" w:lineRule="auto"/>
        <w:jc w:val="both"/>
        <w:rPr>
          <w:rFonts w:asciiTheme="minorHAnsi" w:eastAsia="Noto Serif" w:hAnsiTheme="minorHAnsi" w:cs="Noto Serif"/>
          <w:b/>
          <w:bCs/>
          <w:sz w:val="36"/>
          <w:szCs w:val="36"/>
        </w:rPr>
      </w:pPr>
      <w:r w:rsidRPr="00FE3100">
        <w:rPr>
          <w:rFonts w:asciiTheme="minorHAnsi" w:eastAsia="Noto Serif" w:hAnsiTheme="minorHAnsi" w:cs="Noto Serif"/>
          <w:b/>
          <w:bCs/>
          <w:sz w:val="36"/>
          <w:szCs w:val="36"/>
        </w:rPr>
        <w:t xml:space="preserve">                                          INTERNATIONAL </w:t>
      </w:r>
    </w:p>
    <w:p w:rsidR="00731E9A" w:rsidRPr="00FE3100" w:rsidRDefault="00731E9A">
      <w:pPr>
        <w:jc w:val="both"/>
        <w:rPr>
          <w:rFonts w:asciiTheme="minorHAnsi" w:eastAsia="Noto Serif" w:hAnsiTheme="minorHAnsi" w:cs="Noto Serif"/>
          <w:b/>
          <w:bCs/>
          <w:sz w:val="36"/>
          <w:szCs w:val="36"/>
        </w:rPr>
      </w:pPr>
    </w:p>
    <w:p w:rsidR="00731E9A" w:rsidRPr="00FE3100" w:rsidRDefault="0044465D">
      <w:pPr>
        <w:spacing w:line="360" w:lineRule="auto"/>
        <w:jc w:val="center"/>
        <w:rPr>
          <w:rFonts w:asciiTheme="minorHAnsi" w:eastAsia="Noto Serif" w:hAnsiTheme="minorHAnsi" w:cs="Noto Serif"/>
          <w:b/>
          <w:bCs/>
          <w:sz w:val="28"/>
          <w:szCs w:val="28"/>
        </w:rPr>
      </w:pPr>
      <w:r w:rsidRPr="00FE3100">
        <w:rPr>
          <w:rFonts w:asciiTheme="minorHAnsi" w:eastAsia="Noto Serif" w:hAnsiTheme="minorHAnsi" w:cs="Noto Serif"/>
          <w:b/>
          <w:bCs/>
          <w:sz w:val="44"/>
          <w:szCs w:val="44"/>
        </w:rPr>
        <w:t xml:space="preserve"> </w:t>
      </w:r>
      <w:r w:rsidRPr="00FE3100">
        <w:rPr>
          <w:rFonts w:asciiTheme="minorHAnsi" w:eastAsia="Noto Serif" w:hAnsiTheme="minorHAnsi" w:cs="Noto Serif"/>
          <w:b/>
          <w:bCs/>
          <w:sz w:val="28"/>
          <w:szCs w:val="28"/>
        </w:rPr>
        <w:t xml:space="preserve">SCHOOL OF TRANSFORMATION AND REFORMATION (SOTAR) </w:t>
      </w:r>
    </w:p>
    <w:p w:rsidR="00783A2F" w:rsidRPr="00FE3100" w:rsidRDefault="0044465D">
      <w:pPr>
        <w:spacing w:after="0"/>
        <w:jc w:val="both"/>
        <w:rPr>
          <w:rFonts w:asciiTheme="minorHAnsi" w:eastAsia="Noto Serif" w:hAnsiTheme="minorHAnsi" w:cs="Noto Serif"/>
          <w:b/>
          <w:color w:val="000000"/>
          <w:sz w:val="28"/>
          <w:szCs w:val="28"/>
        </w:rPr>
      </w:pPr>
      <w:r w:rsidRPr="00FE3100">
        <w:rPr>
          <w:rFonts w:asciiTheme="minorHAnsi" w:eastAsia="Noto Serif" w:hAnsiTheme="minorHAnsi" w:cs="Noto Serif"/>
          <w:b/>
          <w:bCs/>
          <w:sz w:val="28"/>
          <w:szCs w:val="28"/>
        </w:rPr>
        <w:t xml:space="preserve">TOPIC: </w:t>
      </w:r>
      <w:r w:rsidR="00783A2F" w:rsidRPr="00FE3100">
        <w:rPr>
          <w:rFonts w:asciiTheme="minorHAnsi" w:eastAsia="Noto Serif" w:hAnsiTheme="minorHAnsi" w:cs="Noto Serif"/>
          <w:b/>
          <w:bCs/>
          <w:sz w:val="28"/>
          <w:szCs w:val="28"/>
        </w:rPr>
        <w:t>CAN GOD ABANDON MAN?</w:t>
      </w:r>
    </w:p>
    <w:p w:rsidR="00731E9A" w:rsidRPr="00FE3100" w:rsidRDefault="00783A2F">
      <w:pPr>
        <w:spacing w:after="0"/>
        <w:jc w:val="both"/>
        <w:rPr>
          <w:rFonts w:asciiTheme="minorHAnsi" w:eastAsia="Noto Serif" w:hAnsiTheme="minorHAnsi" w:cs="Noto Serif"/>
          <w:b/>
          <w:bCs/>
          <w:sz w:val="28"/>
          <w:szCs w:val="28"/>
        </w:rPr>
      </w:pPr>
      <w:r w:rsidRPr="00FE3100">
        <w:rPr>
          <w:rFonts w:asciiTheme="minorHAnsi" w:eastAsia="Noto Serif" w:hAnsiTheme="minorHAnsi" w:cs="Noto Serif"/>
          <w:b/>
          <w:color w:val="000000"/>
          <w:sz w:val="28"/>
          <w:szCs w:val="28"/>
        </w:rPr>
        <w:t>F</w:t>
      </w:r>
      <w:r w:rsidR="0044465D" w:rsidRPr="00FE3100">
        <w:rPr>
          <w:rFonts w:asciiTheme="minorHAnsi" w:eastAsia="Noto Serif" w:hAnsiTheme="minorHAnsi" w:cs="Noto Serif"/>
          <w:b/>
          <w:bCs/>
          <w:sz w:val="28"/>
          <w:szCs w:val="28"/>
        </w:rPr>
        <w:t xml:space="preserve">ACILITATOR: </w:t>
      </w:r>
      <w:r w:rsidRPr="00FE3100">
        <w:rPr>
          <w:rFonts w:asciiTheme="minorHAnsi" w:eastAsia="Noto Serif" w:hAnsiTheme="minorHAnsi" w:cs="Noto Serif"/>
          <w:b/>
          <w:bCs/>
          <w:sz w:val="28"/>
          <w:szCs w:val="28"/>
        </w:rPr>
        <w:t>EMMANUEL PETERS</w:t>
      </w:r>
    </w:p>
    <w:p w:rsidR="00731E9A" w:rsidRPr="00FE3100" w:rsidRDefault="0044465D">
      <w:pPr>
        <w:spacing w:after="0"/>
        <w:jc w:val="both"/>
        <w:rPr>
          <w:rFonts w:asciiTheme="minorHAnsi" w:eastAsia="Noto Serif" w:hAnsiTheme="minorHAnsi" w:cs="Noto Serif"/>
          <w:b/>
          <w:bCs/>
          <w:sz w:val="28"/>
          <w:szCs w:val="28"/>
        </w:rPr>
      </w:pPr>
      <w:r w:rsidRPr="00FE3100">
        <w:rPr>
          <w:rFonts w:asciiTheme="minorHAnsi" w:eastAsia="Noto Serif" w:hAnsiTheme="minorHAnsi" w:cs="Noto Serif"/>
          <w:b/>
          <w:bCs/>
          <w:sz w:val="28"/>
          <w:szCs w:val="28"/>
        </w:rPr>
        <w:t>DATE: 29/08/2020</w:t>
      </w:r>
    </w:p>
    <w:p w:rsidR="00731E9A" w:rsidRPr="00FE3100" w:rsidRDefault="0044465D">
      <w:pPr>
        <w:spacing w:after="0"/>
        <w:jc w:val="both"/>
        <w:rPr>
          <w:rFonts w:asciiTheme="minorHAnsi" w:eastAsia="Noto Serif" w:hAnsiTheme="minorHAnsi" w:cs="Noto Serif"/>
          <w:b/>
          <w:bCs/>
          <w:sz w:val="28"/>
          <w:szCs w:val="28"/>
        </w:rPr>
      </w:pPr>
      <w:r w:rsidRPr="00FE3100">
        <w:rPr>
          <w:rFonts w:asciiTheme="minorHAnsi" w:eastAsia="Noto Serif" w:hAnsiTheme="minorHAnsi" w:cs="Noto Serif"/>
          <w:b/>
          <w:bCs/>
          <w:sz w:val="28"/>
          <w:szCs w:val="28"/>
        </w:rPr>
        <w:t xml:space="preserve">TIME: 8:00PM </w:t>
      </w:r>
    </w:p>
    <w:p w:rsidR="00731E9A" w:rsidRPr="00FE3100" w:rsidRDefault="0044465D">
      <w:pPr>
        <w:spacing w:after="0"/>
        <w:jc w:val="both"/>
        <w:rPr>
          <w:rFonts w:asciiTheme="minorHAnsi" w:eastAsia="Noto Serif" w:hAnsiTheme="minorHAnsi" w:cs="Noto Serif"/>
          <w:b/>
          <w:bCs/>
          <w:sz w:val="28"/>
          <w:szCs w:val="28"/>
        </w:rPr>
      </w:pPr>
      <w:r w:rsidRPr="00FE3100">
        <w:rPr>
          <w:rFonts w:asciiTheme="minorHAnsi" w:eastAsia="Noto Serif" w:hAnsiTheme="minorHAnsi" w:cs="Noto Serif"/>
          <w:b/>
          <w:bCs/>
          <w:sz w:val="28"/>
          <w:szCs w:val="28"/>
        </w:rPr>
        <w:t xml:space="preserve">VENUE: RNI WHATSAPP PLATFORM </w:t>
      </w:r>
    </w:p>
    <w:p w:rsidR="00731E9A" w:rsidRPr="00FE3100" w:rsidRDefault="00731E9A">
      <w:pPr>
        <w:spacing w:line="300" w:lineRule="auto"/>
        <w:jc w:val="both"/>
        <w:rPr>
          <w:rFonts w:asciiTheme="minorHAnsi" w:hAnsiTheme="minorHAnsi"/>
          <w:b/>
          <w:sz w:val="24"/>
          <w:szCs w:val="24"/>
        </w:rPr>
      </w:pPr>
    </w:p>
    <w:p w:rsidR="005518E1" w:rsidRPr="00FE3100" w:rsidRDefault="005518E1">
      <w:pPr>
        <w:spacing w:line="300" w:lineRule="auto"/>
        <w:jc w:val="both"/>
        <w:rPr>
          <w:rFonts w:asciiTheme="minorHAnsi" w:hAnsiTheme="minorHAnsi"/>
          <w:b/>
          <w:sz w:val="24"/>
          <w:szCs w:val="24"/>
        </w:rPr>
      </w:pPr>
      <w:r w:rsidRPr="00FE3100">
        <w:rPr>
          <w:rFonts w:asciiTheme="minorHAnsi" w:hAnsiTheme="minorHAnsi"/>
          <w:b/>
          <w:sz w:val="24"/>
          <w:szCs w:val="24"/>
        </w:rPr>
        <w:t>Prayer:</w:t>
      </w:r>
    </w:p>
    <w:p w:rsidR="00CF3A8A" w:rsidRDefault="00CF3A8A" w:rsidP="00CF3A8A">
      <w:pPr>
        <w:spacing w:line="300" w:lineRule="auto"/>
        <w:jc w:val="both"/>
        <w:rPr>
          <w:rFonts w:asciiTheme="minorHAnsi" w:eastAsia="Noto Serif" w:hAnsiTheme="minorHAnsi" w:cs="Noto Serif"/>
          <w:b/>
          <w:bCs/>
          <w:i/>
          <w:iCs/>
          <w:sz w:val="24"/>
          <w:szCs w:val="24"/>
        </w:rPr>
      </w:pPr>
      <w:r w:rsidRPr="00FE3100">
        <w:rPr>
          <w:rFonts w:asciiTheme="minorHAnsi" w:eastAsia="Noto Serif" w:hAnsiTheme="minorHAnsi" w:cs="Noto Serif"/>
          <w:b/>
          <w:bCs/>
          <w:i/>
          <w:iCs/>
          <w:sz w:val="24"/>
          <w:szCs w:val="24"/>
        </w:rPr>
        <w:t xml:space="preserve">Lord </w:t>
      </w:r>
      <w:r w:rsidRPr="00FE3100">
        <w:rPr>
          <w:b/>
          <w:bCs/>
          <w:i/>
          <w:iCs/>
        </w:rPr>
        <w:t>I</w:t>
      </w:r>
      <w:r w:rsidRPr="00FE3100">
        <w:rPr>
          <w:rFonts w:asciiTheme="minorHAnsi" w:eastAsia="Noto Serif" w:hAnsiTheme="minorHAnsi" w:cs="Noto Serif"/>
          <w:b/>
          <w:bCs/>
          <w:i/>
          <w:iCs/>
          <w:sz w:val="24"/>
          <w:szCs w:val="24"/>
        </w:rPr>
        <w:t xml:space="preserve"> pray that you teach us tonight and help us receive your implanted word that saves souls with meekness in Jesus name</w:t>
      </w:r>
      <w:r w:rsidR="00FE3100">
        <w:rPr>
          <w:rFonts w:asciiTheme="minorHAnsi" w:eastAsia="Noto Serif" w:hAnsiTheme="minorHAnsi" w:cs="Noto Serif"/>
          <w:b/>
          <w:bCs/>
          <w:i/>
          <w:iCs/>
          <w:sz w:val="24"/>
          <w:szCs w:val="24"/>
        </w:rPr>
        <w:t>.</w:t>
      </w:r>
    </w:p>
    <w:p w:rsidR="00FE3100" w:rsidRPr="00FE3100" w:rsidRDefault="00FE3100" w:rsidP="00CF3A8A">
      <w:pPr>
        <w:spacing w:line="300" w:lineRule="auto"/>
        <w:jc w:val="both"/>
        <w:rPr>
          <w:rFonts w:asciiTheme="minorHAnsi" w:eastAsia="Noto Serif" w:hAnsiTheme="minorHAnsi" w:cs="Noto Serif"/>
          <w:b/>
          <w:bCs/>
          <w:i/>
          <w:iCs/>
          <w:sz w:val="24"/>
          <w:szCs w:val="24"/>
        </w:rPr>
      </w:pP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So, I woke up to this statement today, from the TV, my parents were listening to a sermon, and this were the very words that woke me</w:t>
      </w:r>
    </w:p>
    <w:p w:rsidR="00CF3A8A" w:rsidRPr="004F718F" w:rsidRDefault="00CF3A8A" w:rsidP="00CF3A8A">
      <w:pPr>
        <w:spacing w:line="300" w:lineRule="auto"/>
        <w:jc w:val="both"/>
        <w:rPr>
          <w:rFonts w:asciiTheme="minorHAnsi" w:eastAsia="Noto Serif" w:hAnsiTheme="minorHAnsi" w:cs="Noto Serif"/>
          <w:i/>
          <w:iCs/>
          <w:sz w:val="24"/>
          <w:szCs w:val="24"/>
        </w:rPr>
      </w:pPr>
      <w:r w:rsidRPr="004F718F">
        <w:rPr>
          <w:rFonts w:asciiTheme="minorHAnsi" w:eastAsia="Noto Serif" w:hAnsiTheme="minorHAnsi" w:cs="Noto Serif"/>
          <w:i/>
          <w:iCs/>
          <w:sz w:val="24"/>
          <w:szCs w:val="24"/>
        </w:rPr>
        <w:t>"E no get as you take fine reach, God go abandon you"</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I'll type the English version</w:t>
      </w:r>
    </w:p>
    <w:p w:rsidR="00CF3A8A" w:rsidRPr="004F718F" w:rsidRDefault="00CF3A8A" w:rsidP="00CF3A8A">
      <w:pPr>
        <w:spacing w:line="300" w:lineRule="auto"/>
        <w:jc w:val="both"/>
        <w:rPr>
          <w:rFonts w:asciiTheme="minorHAnsi" w:eastAsia="Noto Serif" w:hAnsiTheme="minorHAnsi" w:cs="Noto Serif"/>
          <w:i/>
          <w:iCs/>
          <w:sz w:val="24"/>
          <w:szCs w:val="24"/>
        </w:rPr>
      </w:pPr>
      <w:r w:rsidRPr="004F718F">
        <w:rPr>
          <w:rFonts w:asciiTheme="minorHAnsi" w:eastAsia="Noto Serif" w:hAnsiTheme="minorHAnsi" w:cs="Noto Serif"/>
          <w:i/>
          <w:iCs/>
          <w:sz w:val="24"/>
          <w:szCs w:val="24"/>
        </w:rPr>
        <w:t>"God will abandon you regardless of how beautiful you are"</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This sparked a reaction, and a controlled argument ensued in my mind. He said this with so much passion, you could tell he believed it.</w:t>
      </w:r>
      <w:r w:rsidR="004F718F">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So it begs the question, " can God abandon his own?" and if yes, "under what </w:t>
      </w:r>
      <w:r w:rsidR="004F718F">
        <w:rPr>
          <w:rFonts w:asciiTheme="minorHAnsi" w:eastAsia="Noto Serif" w:hAnsiTheme="minorHAnsi" w:cs="Noto Serif"/>
          <w:sz w:val="24"/>
          <w:szCs w:val="24"/>
        </w:rPr>
        <w:t>circumstance's</w:t>
      </w:r>
      <w:r w:rsidRPr="00FE3100">
        <w:rPr>
          <w:rFonts w:asciiTheme="minorHAnsi" w:eastAsia="Noto Serif" w:hAnsiTheme="minorHAnsi" w:cs="Noto Serif"/>
          <w:sz w:val="24"/>
          <w:szCs w:val="24"/>
        </w:rPr>
        <w:t>?"</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You know, when you read through the old testament, through the old testament, you'd notice how God's children never stayed in one place. Their hearts kept whoring after strange gods. This was their </w:t>
      </w:r>
      <w:r w:rsidR="00DE099C" w:rsidRPr="00FE3100">
        <w:rPr>
          <w:rFonts w:asciiTheme="minorHAnsi" w:eastAsia="Noto Serif" w:hAnsiTheme="minorHAnsi" w:cs="Noto Serif"/>
          <w:sz w:val="24"/>
          <w:szCs w:val="24"/>
        </w:rPr>
        <w:t>perpetual</w:t>
      </w:r>
      <w:r w:rsidRPr="00FE3100">
        <w:rPr>
          <w:rFonts w:asciiTheme="minorHAnsi" w:eastAsia="Noto Serif" w:hAnsiTheme="minorHAnsi" w:cs="Noto Serif"/>
          <w:sz w:val="24"/>
          <w:szCs w:val="24"/>
        </w:rPr>
        <w:t xml:space="preserve"> state, and it always </w:t>
      </w:r>
      <w:r w:rsidR="003A5D86">
        <w:rPr>
          <w:rFonts w:asciiTheme="minorHAnsi" w:eastAsia="Noto Serif" w:hAnsiTheme="minorHAnsi" w:cs="Noto Serif"/>
          <w:sz w:val="24"/>
          <w:szCs w:val="24"/>
        </w:rPr>
        <w:t>made God un</w:t>
      </w:r>
      <w:r w:rsidRPr="00FE3100">
        <w:rPr>
          <w:rFonts w:asciiTheme="minorHAnsi" w:eastAsia="Noto Serif" w:hAnsiTheme="minorHAnsi" w:cs="Noto Serif"/>
          <w:sz w:val="24"/>
          <w:szCs w:val="24"/>
        </w:rPr>
        <w:t>pleased.</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Check this </w:t>
      </w:r>
      <w:r w:rsidR="00BA018E">
        <w:rPr>
          <w:rFonts w:asciiTheme="minorHAnsi" w:eastAsia="Noto Serif" w:hAnsiTheme="minorHAnsi" w:cs="Noto Serif"/>
          <w:sz w:val="24"/>
          <w:szCs w:val="24"/>
        </w:rPr>
        <w:t xml:space="preserve">scripture </w:t>
      </w:r>
      <w:r w:rsidRPr="00FE3100">
        <w:rPr>
          <w:rFonts w:asciiTheme="minorHAnsi" w:eastAsia="Noto Serif" w:hAnsiTheme="minorHAnsi" w:cs="Noto Serif"/>
          <w:sz w:val="24"/>
          <w:szCs w:val="24"/>
        </w:rPr>
        <w:t>out</w:t>
      </w:r>
      <w:r w:rsidR="00BA018E">
        <w:rPr>
          <w:rFonts w:asciiTheme="minorHAnsi" w:eastAsia="Noto Serif" w:hAnsiTheme="minorHAnsi" w:cs="Noto Serif"/>
          <w:sz w:val="24"/>
          <w:szCs w:val="24"/>
        </w:rPr>
        <w:t xml:space="preserve">; </w:t>
      </w:r>
      <w:r w:rsidRPr="00BA018E">
        <w:rPr>
          <w:rFonts w:asciiTheme="minorHAnsi" w:eastAsia="Noto Serif" w:hAnsiTheme="minorHAnsi" w:cs="Noto Serif"/>
          <w:b/>
          <w:bCs/>
          <w:sz w:val="24"/>
          <w:szCs w:val="24"/>
        </w:rPr>
        <w:t>Isaiah 65:1-7</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[1]The lord says, “I was ready to respond, but no one asked for help</w:t>
      </w:r>
      <w:r w:rsidR="00835EB1">
        <w:rPr>
          <w:rFonts w:asciiTheme="minorHAnsi" w:eastAsia="Noto Serif" w:hAnsiTheme="minorHAnsi" w:cs="Noto Serif"/>
          <w:b/>
          <w:bCs/>
          <w:i/>
          <w:iCs/>
          <w:sz w:val="24"/>
          <w:szCs w:val="24"/>
        </w:rPr>
        <w:t>.</w:t>
      </w:r>
      <w:r w:rsidRPr="00BA018E">
        <w:rPr>
          <w:rFonts w:asciiTheme="minorHAnsi" w:eastAsia="Noto Serif" w:hAnsiTheme="minorHAnsi" w:cs="Noto Serif"/>
          <w:b/>
          <w:bCs/>
          <w:i/>
          <w:iCs/>
          <w:sz w:val="24"/>
          <w:szCs w:val="24"/>
        </w:rPr>
        <w:t xml:space="preserve"> I was ready to be found, but no one was looking for me. I said, ‘Here I am, here I am!</w:t>
      </w:r>
      <w:r w:rsidR="00835EB1">
        <w:rPr>
          <w:rFonts w:asciiTheme="minorHAnsi" w:eastAsia="Noto Serif" w:hAnsiTheme="minorHAnsi" w:cs="Noto Serif"/>
          <w:b/>
          <w:bCs/>
          <w:i/>
          <w:iCs/>
          <w:sz w:val="24"/>
          <w:szCs w:val="24"/>
        </w:rPr>
        <w:t xml:space="preserve">’ </w:t>
      </w:r>
      <w:r w:rsidRPr="00BA018E">
        <w:rPr>
          <w:rFonts w:asciiTheme="minorHAnsi" w:eastAsia="Noto Serif" w:hAnsiTheme="minorHAnsi" w:cs="Noto Serif"/>
          <w:b/>
          <w:bCs/>
          <w:i/>
          <w:iCs/>
          <w:sz w:val="24"/>
          <w:szCs w:val="24"/>
        </w:rPr>
        <w:t xml:space="preserve"> to a nation that did not call on my name.</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lastRenderedPageBreak/>
        <w:t>[2]All day long I opened my arms to a rebellious people.</w:t>
      </w:r>
      <w:r w:rsidR="00BA018E">
        <w:rPr>
          <w:rFonts w:asciiTheme="minorHAnsi" w:eastAsia="Noto Serif" w:hAnsiTheme="minorHAnsi" w:cs="Noto Serif"/>
          <w:b/>
          <w:bCs/>
          <w:i/>
          <w:iCs/>
          <w:sz w:val="24"/>
          <w:szCs w:val="24"/>
        </w:rPr>
        <w:t xml:space="preserve"> </w:t>
      </w:r>
      <w:r w:rsidRPr="00BA018E">
        <w:rPr>
          <w:rFonts w:asciiTheme="minorHAnsi" w:eastAsia="Noto Serif" w:hAnsiTheme="minorHAnsi" w:cs="Noto Serif"/>
          <w:b/>
          <w:bCs/>
          <w:i/>
          <w:iCs/>
          <w:sz w:val="24"/>
          <w:szCs w:val="24"/>
        </w:rPr>
        <w:t>But they follow their own evil paths and their own crooked schemes.</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 xml:space="preserve">[3]All day long they insult me to my </w:t>
      </w:r>
      <w:r w:rsidR="00835EB1">
        <w:rPr>
          <w:rFonts w:asciiTheme="minorHAnsi" w:eastAsia="Noto Serif" w:hAnsiTheme="minorHAnsi" w:cs="Noto Serif"/>
          <w:b/>
          <w:bCs/>
          <w:i/>
          <w:iCs/>
          <w:sz w:val="24"/>
          <w:szCs w:val="24"/>
        </w:rPr>
        <w:t>face</w:t>
      </w:r>
      <w:r w:rsidRPr="00BA018E">
        <w:rPr>
          <w:rFonts w:asciiTheme="minorHAnsi" w:eastAsia="Noto Serif" w:hAnsiTheme="minorHAnsi" w:cs="Noto Serif"/>
          <w:b/>
          <w:bCs/>
          <w:i/>
          <w:iCs/>
          <w:sz w:val="24"/>
          <w:szCs w:val="24"/>
        </w:rPr>
        <w:t xml:space="preserve"> by worshiping idols in their sacred gardens. They burn incense on pagan altars.</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[4]At night they go out among the graves, worshiping the dead. They eat the flesh of pigs and make stews with other forbidden foods.</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[5]Yet they say to each other, ‘Don’t come too close or you will defile me!</w:t>
      </w:r>
      <w:r w:rsidR="00914D51">
        <w:rPr>
          <w:rFonts w:asciiTheme="minorHAnsi" w:eastAsia="Noto Serif" w:hAnsiTheme="minorHAnsi" w:cs="Noto Serif"/>
          <w:b/>
          <w:bCs/>
          <w:i/>
          <w:iCs/>
          <w:sz w:val="24"/>
          <w:szCs w:val="24"/>
        </w:rPr>
        <w:t xml:space="preserve"> </w:t>
      </w:r>
      <w:r w:rsidRPr="00BA018E">
        <w:rPr>
          <w:rFonts w:asciiTheme="minorHAnsi" w:eastAsia="Noto Serif" w:hAnsiTheme="minorHAnsi" w:cs="Noto Serif"/>
          <w:b/>
          <w:bCs/>
          <w:i/>
          <w:iCs/>
          <w:sz w:val="24"/>
          <w:szCs w:val="24"/>
        </w:rPr>
        <w:t>I am holier than you!’ These people are a stench in my nostrils, an acrid smell that never goes away.</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[6]“Look, my decree is written out in front of me</w:t>
      </w:r>
      <w:r w:rsidR="00914D51">
        <w:rPr>
          <w:rFonts w:asciiTheme="minorHAnsi" w:eastAsia="Noto Serif" w:hAnsiTheme="minorHAnsi" w:cs="Noto Serif"/>
          <w:b/>
          <w:bCs/>
          <w:i/>
          <w:iCs/>
          <w:sz w:val="24"/>
          <w:szCs w:val="24"/>
        </w:rPr>
        <w:t>:</w:t>
      </w:r>
      <w:r w:rsidRPr="00BA018E">
        <w:rPr>
          <w:rFonts w:asciiTheme="minorHAnsi" w:eastAsia="Noto Serif" w:hAnsiTheme="minorHAnsi" w:cs="Noto Serif"/>
          <w:b/>
          <w:bCs/>
          <w:i/>
          <w:iCs/>
          <w:sz w:val="24"/>
          <w:szCs w:val="24"/>
        </w:rPr>
        <w:t xml:space="preserve"> I will not stand silent; I will repay them in full! Yes, I will repay them—</w:t>
      </w:r>
    </w:p>
    <w:p w:rsidR="00CF3A8A" w:rsidRPr="00BA018E" w:rsidRDefault="00CF3A8A" w:rsidP="00CF3A8A">
      <w:pPr>
        <w:spacing w:line="300" w:lineRule="auto"/>
        <w:jc w:val="both"/>
        <w:rPr>
          <w:rFonts w:asciiTheme="minorHAnsi" w:eastAsia="Noto Serif" w:hAnsiTheme="minorHAnsi" w:cs="Noto Serif"/>
          <w:b/>
          <w:bCs/>
          <w:i/>
          <w:iCs/>
          <w:sz w:val="24"/>
          <w:szCs w:val="24"/>
        </w:rPr>
      </w:pPr>
      <w:r w:rsidRPr="00BA018E">
        <w:rPr>
          <w:rFonts w:asciiTheme="minorHAnsi" w:eastAsia="Noto Serif" w:hAnsiTheme="minorHAnsi" w:cs="Noto Serif"/>
          <w:b/>
          <w:bCs/>
          <w:i/>
          <w:iCs/>
          <w:sz w:val="24"/>
          <w:szCs w:val="24"/>
        </w:rPr>
        <w:t xml:space="preserve">[7]both for their own sins and for those of their ancestors,” </w:t>
      </w:r>
      <w:r w:rsidR="002D0647">
        <w:rPr>
          <w:rFonts w:asciiTheme="minorHAnsi" w:eastAsia="Noto Serif" w:hAnsiTheme="minorHAnsi" w:cs="Noto Serif"/>
          <w:b/>
          <w:bCs/>
          <w:i/>
          <w:iCs/>
          <w:sz w:val="24"/>
          <w:szCs w:val="24"/>
        </w:rPr>
        <w:t>s</w:t>
      </w:r>
      <w:r w:rsidRPr="00BA018E">
        <w:rPr>
          <w:rFonts w:asciiTheme="minorHAnsi" w:eastAsia="Noto Serif" w:hAnsiTheme="minorHAnsi" w:cs="Noto Serif"/>
          <w:b/>
          <w:bCs/>
          <w:i/>
          <w:iCs/>
          <w:sz w:val="24"/>
          <w:szCs w:val="24"/>
        </w:rPr>
        <w:t>ays the lord. “For they also burned incense on the mountains and insulted me on the hills. I will pay them back in full!</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Their actions provoked a reaction, and God was always right to be angry. </w:t>
      </w:r>
      <w:r w:rsidR="00E326F7">
        <w:rPr>
          <w:rFonts w:asciiTheme="minorHAnsi" w:eastAsia="Noto Serif" w:hAnsiTheme="minorHAnsi" w:cs="Noto Serif"/>
          <w:sz w:val="24"/>
          <w:szCs w:val="24"/>
        </w:rPr>
        <w:t>One</w:t>
      </w:r>
      <w:r w:rsidRPr="00FE3100">
        <w:rPr>
          <w:rFonts w:asciiTheme="minorHAnsi" w:eastAsia="Noto Serif" w:hAnsiTheme="minorHAnsi" w:cs="Noto Serif"/>
          <w:sz w:val="24"/>
          <w:szCs w:val="24"/>
        </w:rPr>
        <w:t xml:space="preserve"> time I thought, "why don't God kill these annoying Israelites and carry us Nigerians", God will be surprised how loyal we'll be</w:t>
      </w:r>
      <w:r w:rsidR="00E326F7">
        <w:rPr>
          <w:rFonts w:asciiTheme="minorHAnsi" w:eastAsia="Noto Serif" w:hAnsiTheme="minorHAnsi" w:cs="Noto Serif"/>
          <w:sz w:val="24"/>
          <w:szCs w:val="24"/>
        </w:rPr>
        <w:t>, b</w:t>
      </w:r>
      <w:r w:rsidRPr="00FE3100">
        <w:rPr>
          <w:rFonts w:asciiTheme="minorHAnsi" w:eastAsia="Noto Serif" w:hAnsiTheme="minorHAnsi" w:cs="Noto Serif"/>
          <w:sz w:val="24"/>
          <w:szCs w:val="24"/>
        </w:rPr>
        <w:t>ut when we look at verse 8 and 9 of the same scripture</w:t>
      </w:r>
    </w:p>
    <w:p w:rsidR="00CF3A8A" w:rsidRPr="006C5197" w:rsidRDefault="00CF3A8A" w:rsidP="00CF3A8A">
      <w:pPr>
        <w:spacing w:line="300" w:lineRule="auto"/>
        <w:jc w:val="both"/>
        <w:rPr>
          <w:rFonts w:asciiTheme="minorHAnsi" w:eastAsia="Noto Serif" w:hAnsiTheme="minorHAnsi" w:cs="Noto Serif"/>
          <w:b/>
          <w:bCs/>
          <w:sz w:val="24"/>
          <w:szCs w:val="24"/>
        </w:rPr>
      </w:pPr>
      <w:r w:rsidRPr="006C5197">
        <w:rPr>
          <w:rFonts w:asciiTheme="minorHAnsi" w:eastAsia="Noto Serif" w:hAnsiTheme="minorHAnsi" w:cs="Noto Serif"/>
          <w:b/>
          <w:bCs/>
          <w:sz w:val="24"/>
          <w:szCs w:val="24"/>
        </w:rPr>
        <w:t>Isaiah 65:8-9</w:t>
      </w:r>
    </w:p>
    <w:p w:rsidR="00CF3A8A" w:rsidRPr="006C5197" w:rsidRDefault="00CF3A8A" w:rsidP="00CF3A8A">
      <w:pPr>
        <w:spacing w:line="300" w:lineRule="auto"/>
        <w:jc w:val="both"/>
        <w:rPr>
          <w:rFonts w:asciiTheme="minorHAnsi" w:eastAsia="Noto Serif" w:hAnsiTheme="minorHAnsi" w:cs="Noto Serif"/>
          <w:b/>
          <w:bCs/>
          <w:i/>
          <w:iCs/>
          <w:sz w:val="24"/>
          <w:szCs w:val="24"/>
        </w:rPr>
      </w:pPr>
      <w:r w:rsidRPr="006C5197">
        <w:rPr>
          <w:rFonts w:asciiTheme="minorHAnsi" w:eastAsia="Noto Serif" w:hAnsiTheme="minorHAnsi" w:cs="Noto Serif"/>
          <w:b/>
          <w:bCs/>
          <w:i/>
          <w:iCs/>
          <w:sz w:val="24"/>
          <w:szCs w:val="24"/>
        </w:rPr>
        <w:t>[8]“But I will not destroy them all,”</w:t>
      </w:r>
      <w:r w:rsidR="006C5197">
        <w:rPr>
          <w:rFonts w:asciiTheme="minorHAnsi" w:eastAsia="Noto Serif" w:hAnsiTheme="minorHAnsi" w:cs="Noto Serif"/>
          <w:b/>
          <w:bCs/>
          <w:i/>
          <w:iCs/>
          <w:sz w:val="24"/>
          <w:szCs w:val="24"/>
        </w:rPr>
        <w:t xml:space="preserve"> </w:t>
      </w:r>
      <w:r w:rsidRPr="006C5197">
        <w:rPr>
          <w:rFonts w:asciiTheme="minorHAnsi" w:eastAsia="Noto Serif" w:hAnsiTheme="minorHAnsi" w:cs="Noto Serif"/>
          <w:b/>
          <w:bCs/>
          <w:i/>
          <w:iCs/>
          <w:sz w:val="24"/>
          <w:szCs w:val="24"/>
        </w:rPr>
        <w:t>says the lord. “For just as good grapes are found among a cluster of bad ones</w:t>
      </w:r>
      <w:r w:rsidR="0091380B">
        <w:rPr>
          <w:rFonts w:asciiTheme="minorHAnsi" w:eastAsia="Noto Serif" w:hAnsiTheme="minorHAnsi" w:cs="Noto Serif"/>
          <w:b/>
          <w:bCs/>
          <w:i/>
          <w:iCs/>
          <w:sz w:val="24"/>
          <w:szCs w:val="24"/>
        </w:rPr>
        <w:t xml:space="preserve"> </w:t>
      </w:r>
      <w:r w:rsidRPr="006C5197">
        <w:rPr>
          <w:rFonts w:asciiTheme="minorHAnsi" w:eastAsia="Noto Serif" w:hAnsiTheme="minorHAnsi" w:cs="Noto Serif"/>
          <w:b/>
          <w:bCs/>
          <w:i/>
          <w:iCs/>
          <w:sz w:val="24"/>
          <w:szCs w:val="24"/>
        </w:rPr>
        <w:t>(and someone will say, ‘Don’t throw them all away—  some of those grapes are good!’), so I will not destroy all Israel.  For I still have true servants there.</w:t>
      </w:r>
    </w:p>
    <w:p w:rsidR="00CF3A8A" w:rsidRPr="006C5197" w:rsidRDefault="00CF3A8A" w:rsidP="00CF3A8A">
      <w:pPr>
        <w:spacing w:line="300" w:lineRule="auto"/>
        <w:jc w:val="both"/>
        <w:rPr>
          <w:rFonts w:asciiTheme="minorHAnsi" w:eastAsia="Noto Serif" w:hAnsiTheme="minorHAnsi" w:cs="Noto Serif"/>
          <w:b/>
          <w:bCs/>
          <w:i/>
          <w:iCs/>
          <w:sz w:val="24"/>
          <w:szCs w:val="24"/>
        </w:rPr>
      </w:pPr>
      <w:r w:rsidRPr="006C5197">
        <w:rPr>
          <w:rFonts w:asciiTheme="minorHAnsi" w:eastAsia="Noto Serif" w:hAnsiTheme="minorHAnsi" w:cs="Noto Serif"/>
          <w:b/>
          <w:bCs/>
          <w:i/>
          <w:iCs/>
          <w:sz w:val="24"/>
          <w:szCs w:val="24"/>
        </w:rPr>
        <w:t>[9]I will preserve a remnant of the people of Israel  and of Judah to possess my land. Those I choose will inherit it, and my servants will live there.</w:t>
      </w:r>
    </w:p>
    <w:p w:rsidR="00CF3A8A"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Quite amazing, how a </w:t>
      </w:r>
      <w:r w:rsidR="00E552D6" w:rsidRPr="00FE3100">
        <w:rPr>
          <w:rFonts w:asciiTheme="minorHAnsi" w:eastAsia="Noto Serif" w:hAnsiTheme="minorHAnsi" w:cs="Noto Serif"/>
          <w:sz w:val="24"/>
          <w:szCs w:val="24"/>
        </w:rPr>
        <w:t>seemingly</w:t>
      </w:r>
      <w:r w:rsidRPr="00FE3100">
        <w:rPr>
          <w:rFonts w:asciiTheme="minorHAnsi" w:eastAsia="Noto Serif" w:hAnsiTheme="minorHAnsi" w:cs="Noto Serif"/>
          <w:sz w:val="24"/>
          <w:szCs w:val="24"/>
        </w:rPr>
        <w:t xml:space="preserve"> angry God could be so merciful that he saves a remnant instead of letting them die in their sin</w:t>
      </w:r>
      <w:r w:rsidR="002D2CD4">
        <w:rPr>
          <w:rFonts w:asciiTheme="minorHAnsi" w:eastAsia="Noto Serif" w:hAnsiTheme="minorHAnsi" w:cs="Noto Serif"/>
          <w:sz w:val="24"/>
          <w:szCs w:val="24"/>
        </w:rPr>
        <w:t>.</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All through scriptures, we developed a habit of pushing God away, not the other way round</w:t>
      </w:r>
      <w:r w:rsidR="002D2CD4">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Still </w:t>
      </w:r>
      <w:r w:rsidR="009D6AA6" w:rsidRPr="00FE3100">
        <w:rPr>
          <w:rFonts w:asciiTheme="minorHAnsi" w:eastAsia="Noto Serif" w:hAnsiTheme="minorHAnsi" w:cs="Noto Serif"/>
          <w:sz w:val="24"/>
          <w:szCs w:val="24"/>
        </w:rPr>
        <w:t>guys, we</w:t>
      </w:r>
      <w:r w:rsidRPr="00FE3100">
        <w:rPr>
          <w:rFonts w:asciiTheme="minorHAnsi" w:eastAsia="Noto Serif" w:hAnsiTheme="minorHAnsi" w:cs="Noto Serif"/>
          <w:sz w:val="24"/>
          <w:szCs w:val="24"/>
        </w:rPr>
        <w:t xml:space="preserve"> are balanced </w:t>
      </w:r>
      <w:r w:rsidR="009D6AA6" w:rsidRPr="00FE3100">
        <w:rPr>
          <w:rFonts w:asciiTheme="minorHAnsi" w:eastAsia="Noto Serif" w:hAnsiTheme="minorHAnsi" w:cs="Noto Serif"/>
          <w:sz w:val="24"/>
          <w:szCs w:val="24"/>
        </w:rPr>
        <w:t>Christians</w:t>
      </w:r>
      <w:r w:rsidRPr="00FE3100">
        <w:rPr>
          <w:rFonts w:asciiTheme="minorHAnsi" w:eastAsia="Noto Serif" w:hAnsiTheme="minorHAnsi" w:cs="Noto Serif"/>
          <w:sz w:val="24"/>
          <w:szCs w:val="24"/>
        </w:rPr>
        <w:t xml:space="preserve"> , so we understand that God is merciful not partial</w:t>
      </w:r>
      <w:r w:rsidR="002D2CD4">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He has to be just to be able to justify us</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So, you know this popular statement, "</w:t>
      </w:r>
      <w:r w:rsidRPr="00411848">
        <w:rPr>
          <w:rFonts w:asciiTheme="minorHAnsi" w:eastAsia="Noto Serif" w:hAnsiTheme="minorHAnsi" w:cs="Noto Serif"/>
          <w:i/>
          <w:iCs/>
          <w:sz w:val="24"/>
          <w:szCs w:val="24"/>
        </w:rPr>
        <w:t>your cup don full today</w:t>
      </w:r>
      <w:r w:rsidRPr="00FE3100">
        <w:rPr>
          <w:rFonts w:asciiTheme="minorHAnsi" w:eastAsia="Noto Serif" w:hAnsiTheme="minorHAnsi" w:cs="Noto Serif"/>
          <w:sz w:val="24"/>
          <w:szCs w:val="24"/>
        </w:rPr>
        <w:t xml:space="preserve">", " </w:t>
      </w:r>
      <w:r w:rsidRPr="006610DD">
        <w:rPr>
          <w:rFonts w:asciiTheme="minorHAnsi" w:eastAsia="Noto Serif" w:hAnsiTheme="minorHAnsi" w:cs="Noto Serif"/>
          <w:i/>
          <w:iCs/>
          <w:sz w:val="24"/>
          <w:szCs w:val="24"/>
        </w:rPr>
        <w:t>leave a</w:t>
      </w:r>
      <w:r w:rsidR="00411848" w:rsidRPr="006610DD">
        <w:rPr>
          <w:rFonts w:asciiTheme="minorHAnsi" w:eastAsia="Noto Serif" w:hAnsiTheme="minorHAnsi" w:cs="Noto Serif"/>
          <w:i/>
          <w:iCs/>
          <w:sz w:val="24"/>
          <w:szCs w:val="24"/>
        </w:rPr>
        <w:t>m, hin</w:t>
      </w:r>
      <w:r w:rsidRPr="006610DD">
        <w:rPr>
          <w:rFonts w:asciiTheme="minorHAnsi" w:eastAsia="Noto Serif" w:hAnsiTheme="minorHAnsi" w:cs="Noto Serif"/>
          <w:i/>
          <w:iCs/>
          <w:sz w:val="24"/>
          <w:szCs w:val="24"/>
        </w:rPr>
        <w:t xml:space="preserve"> cup go soon full</w:t>
      </w:r>
      <w:r w:rsidRPr="00FE3100">
        <w:rPr>
          <w:rFonts w:asciiTheme="minorHAnsi" w:eastAsia="Noto Serif" w:hAnsiTheme="minorHAnsi" w:cs="Noto Serif"/>
          <w:sz w:val="24"/>
          <w:szCs w:val="24"/>
        </w:rPr>
        <w:t>"</w:t>
      </w:r>
      <w:r w:rsidR="006610DD">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It's kind of scriptural</w:t>
      </w:r>
    </w:p>
    <w:p w:rsidR="00CF3A8A" w:rsidRPr="00301358" w:rsidRDefault="00CF3A8A" w:rsidP="00CF3A8A">
      <w:pPr>
        <w:spacing w:line="300" w:lineRule="auto"/>
        <w:jc w:val="both"/>
        <w:rPr>
          <w:rFonts w:asciiTheme="minorHAnsi" w:eastAsia="Noto Serif" w:hAnsiTheme="minorHAnsi" w:cs="Noto Serif"/>
          <w:b/>
          <w:bCs/>
          <w:sz w:val="24"/>
          <w:szCs w:val="24"/>
        </w:rPr>
      </w:pPr>
      <w:r w:rsidRPr="00301358">
        <w:rPr>
          <w:rFonts w:asciiTheme="minorHAnsi" w:eastAsia="Noto Serif" w:hAnsiTheme="minorHAnsi" w:cs="Noto Serif"/>
          <w:b/>
          <w:bCs/>
          <w:sz w:val="24"/>
          <w:szCs w:val="24"/>
        </w:rPr>
        <w:t>Genesis 15</w:t>
      </w:r>
    </w:p>
    <w:p w:rsidR="00CF3A8A" w:rsidRPr="00301358" w:rsidRDefault="00CF3A8A" w:rsidP="00CF3A8A">
      <w:pPr>
        <w:spacing w:line="300" w:lineRule="auto"/>
        <w:jc w:val="both"/>
        <w:rPr>
          <w:rFonts w:asciiTheme="minorHAnsi" w:eastAsia="Noto Serif" w:hAnsiTheme="minorHAnsi" w:cs="Noto Serif"/>
          <w:b/>
          <w:bCs/>
          <w:i/>
          <w:iCs/>
          <w:sz w:val="24"/>
          <w:szCs w:val="24"/>
        </w:rPr>
      </w:pPr>
      <w:r w:rsidRPr="00301358">
        <w:rPr>
          <w:rFonts w:asciiTheme="minorHAnsi" w:eastAsia="Noto Serif" w:hAnsiTheme="minorHAnsi" w:cs="Noto Serif"/>
          <w:b/>
          <w:bCs/>
          <w:i/>
          <w:iCs/>
          <w:sz w:val="24"/>
          <w:szCs w:val="24"/>
        </w:rPr>
        <w:t>[16]After four generations your descendants will return here to this land, for the sins of the Amorites do not yet warrant their destruction.”</w:t>
      </w:r>
    </w:p>
    <w:p w:rsidR="00CF3A8A" w:rsidRPr="00301358" w:rsidRDefault="00CF3A8A" w:rsidP="00CF3A8A">
      <w:pPr>
        <w:spacing w:line="300" w:lineRule="auto"/>
        <w:jc w:val="both"/>
        <w:rPr>
          <w:rFonts w:asciiTheme="minorHAnsi" w:eastAsia="Noto Serif" w:hAnsiTheme="minorHAnsi" w:cs="Noto Serif"/>
          <w:b/>
          <w:bCs/>
          <w:sz w:val="24"/>
          <w:szCs w:val="24"/>
        </w:rPr>
      </w:pPr>
      <w:r w:rsidRPr="00301358">
        <w:rPr>
          <w:rFonts w:asciiTheme="minorHAnsi" w:eastAsia="Noto Serif" w:hAnsiTheme="minorHAnsi" w:cs="Noto Serif"/>
          <w:b/>
          <w:bCs/>
          <w:sz w:val="24"/>
          <w:szCs w:val="24"/>
        </w:rPr>
        <w:t>Jeremiah 25</w:t>
      </w:r>
    </w:p>
    <w:p w:rsidR="00CF3A8A" w:rsidRPr="00301358" w:rsidRDefault="00CF3A8A" w:rsidP="00CF3A8A">
      <w:pPr>
        <w:spacing w:line="300" w:lineRule="auto"/>
        <w:jc w:val="both"/>
        <w:rPr>
          <w:rFonts w:asciiTheme="minorHAnsi" w:eastAsia="Noto Serif" w:hAnsiTheme="minorHAnsi" w:cs="Noto Serif"/>
          <w:b/>
          <w:bCs/>
          <w:i/>
          <w:iCs/>
          <w:sz w:val="24"/>
          <w:szCs w:val="24"/>
        </w:rPr>
      </w:pPr>
      <w:r w:rsidRPr="00301358">
        <w:rPr>
          <w:rFonts w:asciiTheme="minorHAnsi" w:eastAsia="Noto Serif" w:hAnsiTheme="minorHAnsi" w:cs="Noto Serif"/>
          <w:b/>
          <w:bCs/>
          <w:i/>
          <w:iCs/>
          <w:sz w:val="24"/>
          <w:szCs w:val="24"/>
        </w:rPr>
        <w:lastRenderedPageBreak/>
        <w:t>[15]This is what the lord, the God of Israel, said to me: “Take from my hand this cup filled to the brim with my anger, and make all the nations to whom I send you drink from it.</w:t>
      </w:r>
    </w:p>
    <w:p w:rsidR="00CF3A8A" w:rsidRPr="00301358" w:rsidRDefault="00CF3A8A" w:rsidP="00CF3A8A">
      <w:pPr>
        <w:spacing w:line="300" w:lineRule="auto"/>
        <w:jc w:val="both"/>
        <w:rPr>
          <w:rFonts w:asciiTheme="minorHAnsi" w:eastAsia="Noto Serif" w:hAnsiTheme="minorHAnsi" w:cs="Noto Serif"/>
          <w:b/>
          <w:bCs/>
          <w:sz w:val="24"/>
          <w:szCs w:val="24"/>
        </w:rPr>
      </w:pPr>
      <w:r w:rsidRPr="00301358">
        <w:rPr>
          <w:rFonts w:asciiTheme="minorHAnsi" w:eastAsia="Noto Serif" w:hAnsiTheme="minorHAnsi" w:cs="Noto Serif"/>
          <w:b/>
          <w:bCs/>
          <w:sz w:val="24"/>
          <w:szCs w:val="24"/>
        </w:rPr>
        <w:t>Lamentations 4</w:t>
      </w:r>
    </w:p>
    <w:p w:rsidR="00CF3A8A" w:rsidRPr="00301358" w:rsidRDefault="00CF3A8A" w:rsidP="00CF3A8A">
      <w:pPr>
        <w:spacing w:line="300" w:lineRule="auto"/>
        <w:jc w:val="both"/>
        <w:rPr>
          <w:rFonts w:asciiTheme="minorHAnsi" w:eastAsia="Noto Serif" w:hAnsiTheme="minorHAnsi" w:cs="Noto Serif"/>
          <w:b/>
          <w:bCs/>
          <w:i/>
          <w:iCs/>
          <w:sz w:val="24"/>
          <w:szCs w:val="24"/>
        </w:rPr>
      </w:pPr>
      <w:r w:rsidRPr="00301358">
        <w:rPr>
          <w:rFonts w:asciiTheme="minorHAnsi" w:eastAsia="Noto Serif" w:hAnsiTheme="minorHAnsi" w:cs="Noto Serif"/>
          <w:b/>
          <w:bCs/>
          <w:i/>
          <w:iCs/>
          <w:sz w:val="24"/>
          <w:szCs w:val="24"/>
        </w:rPr>
        <w:t xml:space="preserve">[21]Are you rejoicing in the land of </w:t>
      </w:r>
      <w:proofErr w:type="spellStart"/>
      <w:r w:rsidRPr="00301358">
        <w:rPr>
          <w:rFonts w:asciiTheme="minorHAnsi" w:eastAsia="Noto Serif" w:hAnsiTheme="minorHAnsi" w:cs="Noto Serif"/>
          <w:b/>
          <w:bCs/>
          <w:i/>
          <w:iCs/>
          <w:sz w:val="24"/>
          <w:szCs w:val="24"/>
        </w:rPr>
        <w:t>Uz</w:t>
      </w:r>
      <w:proofErr w:type="spellEnd"/>
      <w:r w:rsidRPr="00301358">
        <w:rPr>
          <w:rFonts w:asciiTheme="minorHAnsi" w:eastAsia="Noto Serif" w:hAnsiTheme="minorHAnsi" w:cs="Noto Serif"/>
          <w:b/>
          <w:bCs/>
          <w:i/>
          <w:iCs/>
          <w:sz w:val="24"/>
          <w:szCs w:val="24"/>
        </w:rPr>
        <w:t>,</w:t>
      </w:r>
      <w:r w:rsidR="00AF3733" w:rsidRPr="00301358">
        <w:rPr>
          <w:rFonts w:asciiTheme="minorHAnsi" w:eastAsia="Noto Serif" w:hAnsiTheme="minorHAnsi" w:cs="Noto Serif"/>
          <w:b/>
          <w:bCs/>
          <w:i/>
          <w:iCs/>
          <w:sz w:val="24"/>
          <w:szCs w:val="24"/>
        </w:rPr>
        <w:t xml:space="preserve"> </w:t>
      </w:r>
      <w:r w:rsidRPr="00301358">
        <w:rPr>
          <w:rFonts w:asciiTheme="minorHAnsi" w:eastAsia="Noto Serif" w:hAnsiTheme="minorHAnsi" w:cs="Noto Serif"/>
          <w:b/>
          <w:bCs/>
          <w:i/>
          <w:iCs/>
          <w:sz w:val="24"/>
          <w:szCs w:val="24"/>
        </w:rPr>
        <w:t>O people of Edom? But you, too, must drink from the cup of the lord’s anger. You, too, will be stripped naked in your drunkenness.</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God never punished unjustly, he isn't like that wicked </w:t>
      </w:r>
      <w:r w:rsidR="001408A6" w:rsidRPr="00FE3100">
        <w:rPr>
          <w:rFonts w:asciiTheme="minorHAnsi" w:eastAsia="Noto Serif" w:hAnsiTheme="minorHAnsi" w:cs="Noto Serif"/>
          <w:sz w:val="24"/>
          <w:szCs w:val="24"/>
        </w:rPr>
        <w:t>math</w:t>
      </w:r>
      <w:r w:rsidRPr="00FE3100">
        <w:rPr>
          <w:rFonts w:asciiTheme="minorHAnsi" w:eastAsia="Noto Serif" w:hAnsiTheme="minorHAnsi" w:cs="Noto Serif"/>
          <w:sz w:val="24"/>
          <w:szCs w:val="24"/>
        </w:rPr>
        <w:t xml:space="preserve"> teacher that punished you for the fun of it. He waited patiently for it to get to a certain level, then</w:t>
      </w:r>
      <w:r w:rsidR="00AA3D54">
        <w:rPr>
          <w:rFonts w:asciiTheme="minorHAnsi" w:eastAsia="Noto Serif" w:hAnsiTheme="minorHAnsi" w:cs="Noto Serif"/>
          <w:sz w:val="24"/>
          <w:szCs w:val="24"/>
        </w:rPr>
        <w:t>,</w:t>
      </w:r>
      <w:r w:rsidRPr="00FE3100">
        <w:rPr>
          <w:rFonts w:asciiTheme="minorHAnsi" w:eastAsia="Noto Serif" w:hAnsiTheme="minorHAnsi" w:cs="Noto Serif"/>
          <w:sz w:val="24"/>
          <w:szCs w:val="24"/>
        </w:rPr>
        <w:t xml:space="preserve"> you can guess what comes next.</w:t>
      </w:r>
      <w:r w:rsidR="00AA3D54">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God hates sin, sin attracts his anger, so that mighty cup was full of God's anger. My Lord! and the wages of sin is death</w:t>
      </w:r>
      <w:r w:rsidR="00D82A29">
        <w:rPr>
          <w:rFonts w:asciiTheme="minorHAnsi" w:eastAsia="Noto Serif" w:hAnsiTheme="minorHAnsi" w:cs="Noto Serif"/>
          <w:sz w:val="24"/>
          <w:szCs w:val="24"/>
        </w:rPr>
        <w:t>.</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 xml:space="preserve">Back to that statement, </w:t>
      </w:r>
      <w:r w:rsidRPr="00D82A29">
        <w:rPr>
          <w:rFonts w:asciiTheme="minorHAnsi" w:eastAsia="Noto Serif" w:hAnsiTheme="minorHAnsi" w:cs="Noto Serif"/>
          <w:i/>
          <w:iCs/>
          <w:sz w:val="24"/>
          <w:szCs w:val="24"/>
        </w:rPr>
        <w:t>e no get as you take fine reach, God go abandon you, if you provoke him to anger</w:t>
      </w:r>
      <w:r w:rsidR="00D82A29">
        <w:rPr>
          <w:rFonts w:asciiTheme="minorHAnsi" w:eastAsia="Noto Serif" w:hAnsiTheme="minorHAnsi" w:cs="Noto Serif"/>
          <w:i/>
          <w:iCs/>
          <w:sz w:val="24"/>
          <w:szCs w:val="24"/>
        </w:rPr>
        <w:t>.</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Can I ever annoy God to the extent that he'll abandon me?</w:t>
      </w:r>
      <w:r w:rsidR="00BB5D82">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God is not a liar, so let's go to his word</w:t>
      </w:r>
      <w:r w:rsidR="00BB5D82">
        <w:rPr>
          <w:rFonts w:asciiTheme="minorHAnsi" w:eastAsia="Noto Serif" w:hAnsiTheme="minorHAnsi" w:cs="Noto Serif"/>
          <w:sz w:val="24"/>
          <w:szCs w:val="24"/>
        </w:rPr>
        <w:t>.</w:t>
      </w:r>
    </w:p>
    <w:p w:rsidR="00CF3A8A" w:rsidRPr="00086244" w:rsidRDefault="00CF3A8A" w:rsidP="00CF3A8A">
      <w:pPr>
        <w:spacing w:line="300" w:lineRule="auto"/>
        <w:jc w:val="both"/>
        <w:rPr>
          <w:rFonts w:asciiTheme="minorHAnsi" w:eastAsia="Noto Serif" w:hAnsiTheme="minorHAnsi" w:cs="Noto Serif"/>
          <w:b/>
          <w:bCs/>
          <w:sz w:val="24"/>
          <w:szCs w:val="24"/>
        </w:rPr>
      </w:pPr>
      <w:r w:rsidRPr="00086244">
        <w:rPr>
          <w:rFonts w:asciiTheme="minorHAnsi" w:eastAsia="Noto Serif" w:hAnsiTheme="minorHAnsi" w:cs="Noto Serif"/>
          <w:b/>
          <w:bCs/>
          <w:sz w:val="24"/>
          <w:szCs w:val="24"/>
        </w:rPr>
        <w:t>Deuteronomy 31</w:t>
      </w:r>
    </w:p>
    <w:p w:rsidR="00CF3A8A" w:rsidRPr="00086244" w:rsidRDefault="00CF3A8A" w:rsidP="00CF3A8A">
      <w:pPr>
        <w:spacing w:line="300" w:lineRule="auto"/>
        <w:jc w:val="both"/>
        <w:rPr>
          <w:rFonts w:asciiTheme="minorHAnsi" w:eastAsia="Noto Serif" w:hAnsiTheme="minorHAnsi" w:cs="Noto Serif"/>
          <w:b/>
          <w:bCs/>
          <w:i/>
          <w:iCs/>
          <w:sz w:val="24"/>
          <w:szCs w:val="24"/>
        </w:rPr>
      </w:pPr>
      <w:r w:rsidRPr="00086244">
        <w:rPr>
          <w:rFonts w:asciiTheme="minorHAnsi" w:eastAsia="Noto Serif" w:hAnsiTheme="minorHAnsi" w:cs="Noto Serif"/>
          <w:b/>
          <w:bCs/>
          <w:i/>
          <w:iCs/>
          <w:sz w:val="24"/>
          <w:szCs w:val="24"/>
        </w:rPr>
        <w:t>[6]So be strong and courageous! Do not be afraid and do not panic before them. For the lord your God will personally go ahead of you. He will neither fail you nor abandon you.”</w:t>
      </w:r>
    </w:p>
    <w:p w:rsidR="00CF3A8A" w:rsidRPr="00D3768D" w:rsidRDefault="00CF3A8A" w:rsidP="00CF3A8A">
      <w:pPr>
        <w:spacing w:line="300" w:lineRule="auto"/>
        <w:jc w:val="both"/>
        <w:rPr>
          <w:rFonts w:asciiTheme="minorHAnsi" w:eastAsia="Noto Serif" w:hAnsiTheme="minorHAnsi" w:cs="Noto Serif"/>
          <w:b/>
          <w:bCs/>
          <w:sz w:val="24"/>
          <w:szCs w:val="24"/>
        </w:rPr>
      </w:pPr>
      <w:r w:rsidRPr="00FE3100">
        <w:rPr>
          <w:rFonts w:asciiTheme="minorHAnsi" w:eastAsia="Noto Serif" w:hAnsiTheme="minorHAnsi" w:cs="Noto Serif"/>
          <w:sz w:val="24"/>
          <w:szCs w:val="24"/>
        </w:rPr>
        <w:t xml:space="preserve">Let's see what </w:t>
      </w:r>
      <w:r w:rsidR="00D3768D">
        <w:rPr>
          <w:rFonts w:asciiTheme="minorHAnsi" w:eastAsia="Noto Serif" w:hAnsiTheme="minorHAnsi" w:cs="Noto Serif"/>
          <w:sz w:val="24"/>
          <w:szCs w:val="24"/>
        </w:rPr>
        <w:t>Apostle</w:t>
      </w:r>
      <w:r w:rsidRPr="00FE3100">
        <w:rPr>
          <w:rFonts w:asciiTheme="minorHAnsi" w:eastAsia="Noto Serif" w:hAnsiTheme="minorHAnsi" w:cs="Noto Serif"/>
          <w:sz w:val="24"/>
          <w:szCs w:val="24"/>
        </w:rPr>
        <w:t xml:space="preserve"> Paul has to say about this. </w:t>
      </w:r>
      <w:r w:rsidRPr="00D3768D">
        <w:rPr>
          <w:rFonts w:asciiTheme="minorHAnsi" w:eastAsia="Noto Serif" w:hAnsiTheme="minorHAnsi" w:cs="Noto Serif"/>
          <w:b/>
          <w:bCs/>
          <w:sz w:val="24"/>
          <w:szCs w:val="24"/>
        </w:rPr>
        <w:t>Hebrews 13:8</w:t>
      </w:r>
      <w:r w:rsidR="00E417AA">
        <w:rPr>
          <w:rFonts w:asciiTheme="minorHAnsi" w:eastAsia="Noto Serif" w:hAnsiTheme="minorHAnsi" w:cs="Noto Serif"/>
          <w:b/>
          <w:bCs/>
          <w:sz w:val="24"/>
          <w:szCs w:val="24"/>
        </w:rPr>
        <w:t>b</w:t>
      </w:r>
    </w:p>
    <w:p w:rsidR="00CF3A8A" w:rsidRPr="00E417AA" w:rsidRDefault="00CF3A8A" w:rsidP="00CF3A8A">
      <w:pPr>
        <w:spacing w:line="300" w:lineRule="auto"/>
        <w:jc w:val="both"/>
        <w:rPr>
          <w:rFonts w:asciiTheme="minorHAnsi" w:eastAsia="Noto Serif" w:hAnsiTheme="minorHAnsi" w:cs="Noto Serif"/>
          <w:b/>
          <w:bCs/>
          <w:i/>
          <w:iCs/>
          <w:sz w:val="24"/>
          <w:szCs w:val="24"/>
        </w:rPr>
      </w:pPr>
      <w:r w:rsidRPr="00E417AA">
        <w:rPr>
          <w:rFonts w:asciiTheme="minorHAnsi" w:eastAsia="Noto Serif" w:hAnsiTheme="minorHAnsi" w:cs="Noto Serif"/>
          <w:b/>
          <w:bCs/>
          <w:i/>
          <w:iCs/>
          <w:sz w:val="24"/>
          <w:szCs w:val="24"/>
        </w:rPr>
        <w:t>[5]b. “I will never fail you. I will never abandon you.”</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He is saying, nothing has the ability to make me abandon you.</w:t>
      </w:r>
      <w:r w:rsidR="001C2179">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Infact let me speak on God's behalf</w:t>
      </w:r>
    </w:p>
    <w:p w:rsidR="00CF3A8A" w:rsidRPr="00FE3100" w:rsidRDefault="001C2179" w:rsidP="00CF3A8A">
      <w:pPr>
        <w:spacing w:line="300" w:lineRule="auto"/>
        <w:jc w:val="both"/>
        <w:rPr>
          <w:rFonts w:asciiTheme="minorHAnsi" w:eastAsia="Noto Serif" w:hAnsiTheme="minorHAnsi" w:cs="Noto Serif"/>
          <w:sz w:val="24"/>
          <w:szCs w:val="24"/>
        </w:rPr>
      </w:pPr>
      <w:r>
        <w:rPr>
          <w:rFonts w:asciiTheme="minorHAnsi" w:eastAsia="Noto Serif" w:hAnsiTheme="minorHAnsi" w:cs="Noto Serif"/>
          <w:sz w:val="24"/>
          <w:szCs w:val="24"/>
        </w:rPr>
        <w:t>GOD</w:t>
      </w:r>
      <w:r w:rsidR="00CF3A8A" w:rsidRPr="00FE3100">
        <w:rPr>
          <w:rFonts w:asciiTheme="minorHAnsi" w:eastAsia="Noto Serif" w:hAnsiTheme="minorHAnsi" w:cs="Noto Serif"/>
          <w:sz w:val="24"/>
          <w:szCs w:val="24"/>
        </w:rPr>
        <w:t xml:space="preserve"> HAVE NOT CREATED THAT THING THAT CAN MAKE ME ABANDON YOU</w:t>
      </w:r>
    </w:p>
    <w:p w:rsidR="00CF3A8A" w:rsidRPr="00861CC8" w:rsidRDefault="00CF3A8A" w:rsidP="00CF3A8A">
      <w:pPr>
        <w:spacing w:line="300" w:lineRule="auto"/>
        <w:jc w:val="both"/>
        <w:rPr>
          <w:rFonts w:asciiTheme="minorHAnsi" w:eastAsia="Noto Serif" w:hAnsiTheme="minorHAnsi" w:cs="Noto Serif"/>
          <w:b/>
          <w:bCs/>
          <w:sz w:val="24"/>
          <w:szCs w:val="24"/>
        </w:rPr>
      </w:pPr>
      <w:r w:rsidRPr="00861CC8">
        <w:rPr>
          <w:rFonts w:asciiTheme="minorHAnsi" w:eastAsia="Noto Serif" w:hAnsiTheme="minorHAnsi" w:cs="Noto Serif"/>
          <w:b/>
          <w:bCs/>
          <w:sz w:val="24"/>
          <w:szCs w:val="24"/>
        </w:rPr>
        <w:t>Matthew 26</w:t>
      </w:r>
    </w:p>
    <w:p w:rsidR="00CF3A8A" w:rsidRPr="00861CC8" w:rsidRDefault="00CF3A8A" w:rsidP="00CF3A8A">
      <w:pPr>
        <w:spacing w:line="300" w:lineRule="auto"/>
        <w:jc w:val="both"/>
        <w:rPr>
          <w:rFonts w:asciiTheme="minorHAnsi" w:eastAsia="Noto Serif" w:hAnsiTheme="minorHAnsi" w:cs="Noto Serif"/>
          <w:b/>
          <w:bCs/>
          <w:i/>
          <w:iCs/>
          <w:sz w:val="24"/>
          <w:szCs w:val="24"/>
        </w:rPr>
      </w:pPr>
      <w:r w:rsidRPr="00861CC8">
        <w:rPr>
          <w:rFonts w:asciiTheme="minorHAnsi" w:eastAsia="Noto Serif" w:hAnsiTheme="minorHAnsi" w:cs="Noto Serif"/>
          <w:b/>
          <w:bCs/>
          <w:i/>
          <w:iCs/>
          <w:sz w:val="24"/>
          <w:szCs w:val="24"/>
        </w:rPr>
        <w:t>[39]He went on a little farther and bowed with his face to the ground, praying, “My Father! If it is possible, let this cup of suffering be taken away from me. Yet I want your will to be done, not mine.”</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Christ revealed something beautiful here</w:t>
      </w:r>
      <w:r w:rsidR="005457A5">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God knew that our sins </w:t>
      </w:r>
      <w:r w:rsidR="005457A5">
        <w:rPr>
          <w:rFonts w:asciiTheme="minorHAnsi" w:eastAsia="Noto Serif" w:hAnsiTheme="minorHAnsi" w:cs="Noto Serif"/>
          <w:sz w:val="24"/>
          <w:szCs w:val="24"/>
        </w:rPr>
        <w:t>are</w:t>
      </w:r>
      <w:r w:rsidRPr="00FE3100">
        <w:rPr>
          <w:rFonts w:asciiTheme="minorHAnsi" w:eastAsia="Noto Serif" w:hAnsiTheme="minorHAnsi" w:cs="Noto Serif"/>
          <w:sz w:val="24"/>
          <w:szCs w:val="24"/>
        </w:rPr>
        <w:t xml:space="preserve"> mighty</w:t>
      </w:r>
      <w:r w:rsidR="005457A5">
        <w:rPr>
          <w:rFonts w:asciiTheme="minorHAnsi" w:eastAsia="Noto Serif" w:hAnsiTheme="minorHAnsi" w:cs="Noto Serif"/>
          <w:sz w:val="24"/>
          <w:szCs w:val="24"/>
        </w:rPr>
        <w:t xml:space="preserve"> an</w:t>
      </w:r>
      <w:r w:rsidRPr="00FE3100">
        <w:rPr>
          <w:rFonts w:asciiTheme="minorHAnsi" w:eastAsia="Noto Serif" w:hAnsiTheme="minorHAnsi" w:cs="Noto Serif"/>
          <w:sz w:val="24"/>
          <w:szCs w:val="24"/>
        </w:rPr>
        <w:t>d if he punished us accordingly, it would be grievous</w:t>
      </w:r>
      <w:r w:rsidR="00451554">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So he sent his son and the word drank completely the cup </w:t>
      </w:r>
      <w:r w:rsidR="00451554" w:rsidRPr="00FE3100">
        <w:rPr>
          <w:rFonts w:asciiTheme="minorHAnsi" w:eastAsia="Noto Serif" w:hAnsiTheme="minorHAnsi" w:cs="Noto Serif"/>
          <w:sz w:val="24"/>
          <w:szCs w:val="24"/>
        </w:rPr>
        <w:t>brimming</w:t>
      </w:r>
      <w:r w:rsidRPr="00FE3100">
        <w:rPr>
          <w:rFonts w:asciiTheme="minorHAnsi" w:eastAsia="Noto Serif" w:hAnsiTheme="minorHAnsi" w:cs="Noto Serif"/>
          <w:sz w:val="24"/>
          <w:szCs w:val="24"/>
        </w:rPr>
        <w:t xml:space="preserve"> with God's anger</w:t>
      </w:r>
      <w:r w:rsidR="00451554">
        <w:rPr>
          <w:rFonts w:asciiTheme="minorHAnsi" w:eastAsia="Noto Serif" w:hAnsiTheme="minorHAnsi" w:cs="Noto Serif"/>
          <w:sz w:val="24"/>
          <w:szCs w:val="24"/>
        </w:rPr>
        <w:t>.</w:t>
      </w:r>
      <w:r w:rsidR="00B25D8E">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Christ that knew no sin literally became sin</w:t>
      </w:r>
      <w:r w:rsidR="00B25D8E">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so we would be him which is </w:t>
      </w:r>
      <w:r w:rsidR="00B25D8E">
        <w:rPr>
          <w:rFonts w:asciiTheme="minorHAnsi" w:eastAsia="Noto Serif" w:hAnsiTheme="minorHAnsi" w:cs="Noto Serif"/>
          <w:sz w:val="24"/>
          <w:szCs w:val="24"/>
        </w:rPr>
        <w:t xml:space="preserve">righteous. </w:t>
      </w:r>
      <w:r w:rsidRPr="00FE3100">
        <w:rPr>
          <w:rFonts w:asciiTheme="minorHAnsi" w:eastAsia="Noto Serif" w:hAnsiTheme="minorHAnsi" w:cs="Noto Serif"/>
          <w:sz w:val="24"/>
          <w:szCs w:val="24"/>
        </w:rPr>
        <w:t>In football it is called substitution</w:t>
      </w:r>
      <w:r w:rsidR="00B25D8E">
        <w:rPr>
          <w:rFonts w:asciiTheme="minorHAnsi" w:eastAsia="Noto Serif" w:hAnsiTheme="minorHAnsi" w:cs="Noto Serif"/>
          <w:sz w:val="24"/>
          <w:szCs w:val="24"/>
        </w:rPr>
        <w:t>.</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Can God change his mind?</w:t>
      </w:r>
      <w:r w:rsidR="00112FFD">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The same Hebrews 13 but verse 8 says</w:t>
      </w:r>
    </w:p>
    <w:p w:rsidR="00CF3A8A" w:rsidRPr="00112FFD" w:rsidRDefault="00CF3A8A" w:rsidP="00CF3A8A">
      <w:pPr>
        <w:spacing w:line="300" w:lineRule="auto"/>
        <w:jc w:val="both"/>
        <w:rPr>
          <w:rFonts w:asciiTheme="minorHAnsi" w:eastAsia="Noto Serif" w:hAnsiTheme="minorHAnsi" w:cs="Noto Serif"/>
          <w:b/>
          <w:bCs/>
          <w:sz w:val="24"/>
          <w:szCs w:val="24"/>
        </w:rPr>
      </w:pPr>
      <w:r w:rsidRPr="00112FFD">
        <w:rPr>
          <w:rFonts w:asciiTheme="minorHAnsi" w:eastAsia="Noto Serif" w:hAnsiTheme="minorHAnsi" w:cs="Noto Serif"/>
          <w:b/>
          <w:bCs/>
          <w:sz w:val="24"/>
          <w:szCs w:val="24"/>
        </w:rPr>
        <w:t>Hebrews 13</w:t>
      </w:r>
    </w:p>
    <w:p w:rsidR="00CF3A8A" w:rsidRPr="00112FFD" w:rsidRDefault="00CF3A8A" w:rsidP="00CF3A8A">
      <w:pPr>
        <w:spacing w:line="300" w:lineRule="auto"/>
        <w:jc w:val="both"/>
        <w:rPr>
          <w:rFonts w:asciiTheme="minorHAnsi" w:eastAsia="Noto Serif" w:hAnsiTheme="minorHAnsi" w:cs="Noto Serif"/>
          <w:b/>
          <w:bCs/>
          <w:i/>
          <w:iCs/>
          <w:sz w:val="24"/>
          <w:szCs w:val="24"/>
        </w:rPr>
      </w:pPr>
      <w:r w:rsidRPr="00112FFD">
        <w:rPr>
          <w:rFonts w:asciiTheme="minorHAnsi" w:eastAsia="Noto Serif" w:hAnsiTheme="minorHAnsi" w:cs="Noto Serif"/>
          <w:b/>
          <w:bCs/>
          <w:i/>
          <w:iCs/>
          <w:sz w:val="24"/>
          <w:szCs w:val="24"/>
        </w:rPr>
        <w:t>[8]Jesus Christ is the same yesterday, today, and forever.</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God is not changing his mind anytime soon guys. Nothing is separating us from him. Infact he wanted so badly to be close to you, yes you condemning yourself right now, he wanted to be so close to you that he chose to live right inside you.</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lastRenderedPageBreak/>
        <w:t>Our cup bin don full but check this scripture out</w:t>
      </w:r>
    </w:p>
    <w:p w:rsidR="00CF3A8A" w:rsidRPr="000F134F" w:rsidRDefault="00CF3A8A" w:rsidP="00CF3A8A">
      <w:pPr>
        <w:spacing w:line="300" w:lineRule="auto"/>
        <w:jc w:val="both"/>
        <w:rPr>
          <w:rFonts w:asciiTheme="minorHAnsi" w:eastAsia="Noto Serif" w:hAnsiTheme="minorHAnsi" w:cs="Noto Serif"/>
          <w:b/>
          <w:bCs/>
          <w:sz w:val="24"/>
          <w:szCs w:val="24"/>
        </w:rPr>
      </w:pPr>
      <w:r w:rsidRPr="000F134F">
        <w:rPr>
          <w:rFonts w:asciiTheme="minorHAnsi" w:eastAsia="Noto Serif" w:hAnsiTheme="minorHAnsi" w:cs="Noto Serif"/>
          <w:b/>
          <w:bCs/>
          <w:sz w:val="24"/>
          <w:szCs w:val="24"/>
        </w:rPr>
        <w:t>Romans 3:22-24</w:t>
      </w:r>
    </w:p>
    <w:p w:rsidR="00CF3A8A" w:rsidRPr="000F134F" w:rsidRDefault="00CF3A8A" w:rsidP="00CF3A8A">
      <w:pPr>
        <w:spacing w:line="300" w:lineRule="auto"/>
        <w:jc w:val="both"/>
        <w:rPr>
          <w:rFonts w:asciiTheme="minorHAnsi" w:eastAsia="Noto Serif" w:hAnsiTheme="minorHAnsi" w:cs="Noto Serif"/>
          <w:b/>
          <w:bCs/>
          <w:i/>
          <w:iCs/>
          <w:sz w:val="24"/>
          <w:szCs w:val="24"/>
        </w:rPr>
      </w:pPr>
      <w:r w:rsidRPr="000F134F">
        <w:rPr>
          <w:rFonts w:asciiTheme="minorHAnsi" w:eastAsia="Noto Serif" w:hAnsiTheme="minorHAnsi" w:cs="Noto Serif"/>
          <w:b/>
          <w:bCs/>
          <w:i/>
          <w:iCs/>
          <w:sz w:val="24"/>
          <w:szCs w:val="24"/>
        </w:rPr>
        <w:t>[22]We are made right with God by placing our faith in Jesus Christ. And this is true for everyone who believes, no matter who we are.</w:t>
      </w:r>
    </w:p>
    <w:p w:rsidR="00CF3A8A" w:rsidRPr="000F134F" w:rsidRDefault="00CF3A8A" w:rsidP="00CF3A8A">
      <w:pPr>
        <w:spacing w:line="300" w:lineRule="auto"/>
        <w:jc w:val="both"/>
        <w:rPr>
          <w:rFonts w:asciiTheme="minorHAnsi" w:eastAsia="Noto Serif" w:hAnsiTheme="minorHAnsi" w:cs="Noto Serif"/>
          <w:b/>
          <w:bCs/>
          <w:i/>
          <w:iCs/>
          <w:sz w:val="24"/>
          <w:szCs w:val="24"/>
        </w:rPr>
      </w:pPr>
      <w:r w:rsidRPr="000F134F">
        <w:rPr>
          <w:rFonts w:asciiTheme="minorHAnsi" w:eastAsia="Noto Serif" w:hAnsiTheme="minorHAnsi" w:cs="Noto Serif"/>
          <w:b/>
          <w:bCs/>
          <w:i/>
          <w:iCs/>
          <w:sz w:val="24"/>
          <w:szCs w:val="24"/>
        </w:rPr>
        <w:t>[23]For everyone has sinned; we all fall short of God’s glorious standard.</w:t>
      </w:r>
    </w:p>
    <w:p w:rsidR="00CF3A8A" w:rsidRPr="000F134F" w:rsidRDefault="00CF3A8A" w:rsidP="00CF3A8A">
      <w:pPr>
        <w:spacing w:line="300" w:lineRule="auto"/>
        <w:jc w:val="both"/>
        <w:rPr>
          <w:rFonts w:asciiTheme="minorHAnsi" w:eastAsia="Noto Serif" w:hAnsiTheme="minorHAnsi" w:cs="Noto Serif"/>
          <w:b/>
          <w:bCs/>
          <w:i/>
          <w:iCs/>
          <w:sz w:val="24"/>
          <w:szCs w:val="24"/>
        </w:rPr>
      </w:pPr>
      <w:r w:rsidRPr="000F134F">
        <w:rPr>
          <w:rFonts w:asciiTheme="minorHAnsi" w:eastAsia="Noto Serif" w:hAnsiTheme="minorHAnsi" w:cs="Noto Serif"/>
          <w:b/>
          <w:bCs/>
          <w:i/>
          <w:iCs/>
          <w:sz w:val="24"/>
          <w:szCs w:val="24"/>
        </w:rPr>
        <w:t>[24]Yet God freely and graciously declares that we are righteous. He did this through Christ Jesus when he freed us from the penalty for our sins.</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This God is just amazing</w:t>
      </w:r>
      <w:r w:rsidR="000F134F">
        <w:rPr>
          <w:rFonts w:asciiTheme="minorHAnsi" w:eastAsia="Noto Serif" w:hAnsiTheme="minorHAnsi" w:cs="Noto Serif"/>
          <w:sz w:val="24"/>
          <w:szCs w:val="24"/>
        </w:rPr>
        <w:t xml:space="preserve">. </w:t>
      </w:r>
      <w:r w:rsidRPr="00FE3100">
        <w:rPr>
          <w:rFonts w:asciiTheme="minorHAnsi" w:eastAsia="Noto Serif" w:hAnsiTheme="minorHAnsi" w:cs="Noto Serif"/>
          <w:sz w:val="24"/>
          <w:szCs w:val="24"/>
        </w:rPr>
        <w:t xml:space="preserve">I'll end with this </w:t>
      </w:r>
      <w:r w:rsidR="000F134F">
        <w:rPr>
          <w:rFonts w:asciiTheme="minorHAnsi" w:eastAsia="Noto Serif" w:hAnsiTheme="minorHAnsi" w:cs="Noto Serif"/>
          <w:sz w:val="24"/>
          <w:szCs w:val="24"/>
        </w:rPr>
        <w:t>guys.</w:t>
      </w:r>
    </w:p>
    <w:p w:rsidR="00CF3A8A" w:rsidRPr="00FE3100" w:rsidRDefault="00CF3A8A" w:rsidP="00CF3A8A">
      <w:pPr>
        <w:spacing w:line="300" w:lineRule="auto"/>
        <w:jc w:val="both"/>
        <w:rPr>
          <w:rFonts w:asciiTheme="minorHAnsi" w:eastAsia="Noto Serif" w:hAnsiTheme="minorHAnsi" w:cs="Noto Serif"/>
          <w:sz w:val="24"/>
          <w:szCs w:val="24"/>
        </w:rPr>
      </w:pPr>
      <w:r w:rsidRPr="00FE3100">
        <w:rPr>
          <w:rFonts w:asciiTheme="minorHAnsi" w:eastAsia="Noto Serif" w:hAnsiTheme="minorHAnsi" w:cs="Noto Serif"/>
          <w:sz w:val="24"/>
          <w:szCs w:val="24"/>
        </w:rPr>
        <w:t>The ministry of Jesus answers this question, his ministry is the ministry of reconciliation. God himself died to win us over. This is the perfect love story. God would not go through all that trouble to win your heart over just to abandon you, never!. You are stuck with God guys. You are stuck with him</w:t>
      </w:r>
    </w:p>
    <w:p w:rsidR="00731E9A" w:rsidRPr="00FE3100" w:rsidRDefault="00CF3A8A">
      <w:pPr>
        <w:spacing w:after="0"/>
        <w:rPr>
          <w:rFonts w:asciiTheme="minorHAnsi" w:eastAsia="Noto Serif" w:hAnsiTheme="minorHAnsi" w:cs="Noto Serif"/>
          <w:sz w:val="24"/>
          <w:szCs w:val="24"/>
        </w:rPr>
      </w:pPr>
      <w:r w:rsidRPr="00FE3100">
        <w:rPr>
          <w:rFonts w:asciiTheme="minorHAnsi" w:eastAsia="Noto Serif" w:hAnsiTheme="minorHAnsi" w:cs="Noto Serif"/>
          <w:sz w:val="24"/>
          <w:szCs w:val="24"/>
        </w:rPr>
        <w:t>God bless you all</w:t>
      </w:r>
    </w:p>
    <w:p w:rsidR="00CF3A8A" w:rsidRPr="00FE3100" w:rsidRDefault="00CF3A8A">
      <w:pPr>
        <w:spacing w:after="0"/>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F81A04" w:rsidRDefault="00F81A04">
      <w:pPr>
        <w:spacing w:after="0"/>
        <w:jc w:val="center"/>
        <w:rPr>
          <w:rFonts w:asciiTheme="minorHAnsi" w:eastAsia="Noto Serif" w:hAnsiTheme="minorHAnsi" w:cs="Noto Serif"/>
          <w:b/>
        </w:rPr>
      </w:pPr>
    </w:p>
    <w:p w:rsidR="00731E9A" w:rsidRPr="00FE3100" w:rsidRDefault="0044465D">
      <w:pPr>
        <w:spacing w:after="0"/>
        <w:jc w:val="center"/>
        <w:rPr>
          <w:rFonts w:asciiTheme="minorHAnsi" w:eastAsia="Noto Serif" w:hAnsiTheme="minorHAnsi" w:cs="Noto Serif"/>
        </w:rPr>
      </w:pPr>
      <w:r w:rsidRPr="00FE3100">
        <w:rPr>
          <w:rFonts w:asciiTheme="minorHAnsi" w:eastAsia="Noto Serif" w:hAnsiTheme="minorHAnsi" w:cs="Noto Serif"/>
          <w:b/>
        </w:rPr>
        <w:t>© RNI MEDIA TEAM 202</w:t>
      </w:r>
      <w:r w:rsidRPr="00FE3100">
        <w:rPr>
          <w:rFonts w:asciiTheme="minorHAnsi" w:eastAsia="Noto Serif" w:hAnsiTheme="minorHAnsi" w:cs="Noto Serif"/>
          <w:b/>
        </w:rPr>
        <w:t>0</w:t>
      </w:r>
    </w:p>
    <w:sectPr w:rsidR="00731E9A" w:rsidRPr="00FE3100">
      <w:headerReference w:type="even" r:id="rId8"/>
      <w:headerReference w:type="default" r:id="rId9"/>
      <w:footerReference w:type="even" r:id="rId10"/>
      <w:footerReference w:type="default" r:id="rId11"/>
      <w:headerReference w:type="first" r:id="rId12"/>
      <w:footerReference w:type="first" r:id="rId13"/>
      <w:pgSz w:w="11899" w:h="16839"/>
      <w:pgMar w:top="984" w:right="443" w:bottom="664" w:left="49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465D" w:rsidRDefault="0044465D">
      <w:pPr>
        <w:spacing w:after="0" w:line="240" w:lineRule="auto"/>
      </w:pPr>
      <w:r>
        <w:separator/>
      </w:r>
    </w:p>
  </w:endnote>
  <w:endnote w:type="continuationSeparator" w:id="0">
    <w:p w:rsidR="0044465D" w:rsidRDefault="0044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PS Special 1">
    <w:altName w:val="Wingdings"/>
    <w:charset w:val="02"/>
    <w:family w:val="auto"/>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PS Special 3">
    <w:altName w:val="Symbol"/>
    <w:charset w:val="02"/>
    <w:family w:val="roman"/>
    <w:pitch w:val="default"/>
    <w:sig w:usb0="00000000" w:usb1="0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erif">
    <w:altName w:val="Noto Serif"/>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E9A" w:rsidRDefault="0073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E9A" w:rsidRDefault="00731E9A">
    <w:pPr>
      <w:pStyle w:val="Head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47AF" w:rsidRDefault="005B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465D" w:rsidRDefault="0044465D">
      <w:pPr>
        <w:spacing w:after="0" w:line="240" w:lineRule="auto"/>
      </w:pPr>
      <w:r>
        <w:separator/>
      </w:r>
    </w:p>
  </w:footnote>
  <w:footnote w:type="continuationSeparator" w:id="0">
    <w:p w:rsidR="0044465D" w:rsidRDefault="0044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E9A" w:rsidRDefault="0073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E9A" w:rsidRDefault="0044465D">
    <w:pPr>
      <w:jc w:val="center"/>
      <w:rPr>
        <w:rFonts w:ascii="Noto Serif" w:eastAsia="Noto Serif" w:hAnsi="Noto Serif" w:cs="Noto Serif"/>
        <w:sz w:val="16"/>
        <w:szCs w:val="16"/>
      </w:rPr>
    </w:pPr>
    <w:r>
      <w:rPr>
        <w:rFonts w:ascii="Noto Serif" w:eastAsia="Noto Serif" w:hAnsi="Noto Serif" w:cs="Noto Serif"/>
        <w:sz w:val="16"/>
        <w:szCs w:val="16"/>
      </w:rPr>
      <w:t>REFORMERS NETWORK INTERNATIONAL - RNI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E9A" w:rsidRDefault="0073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 w15:restartNumberingAfterBreak="0">
    <w:nsid w:val="00000001"/>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 w15:restartNumberingAfterBreak="0">
    <w:nsid w:val="00000002"/>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3" w15:restartNumberingAfterBreak="0">
    <w:nsid w:val="00000003"/>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4" w15:restartNumberingAfterBreak="0">
    <w:nsid w:val="00000004"/>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5" w15:restartNumberingAfterBreak="0">
    <w:nsid w:val="00000005"/>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6" w15:restartNumberingAfterBreak="0">
    <w:nsid w:val="00000006"/>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7" w15:restartNumberingAfterBreak="0">
    <w:nsid w:val="00000007"/>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8" w15:restartNumberingAfterBreak="0">
    <w:nsid w:val="00000008"/>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9" w15:restartNumberingAfterBreak="0">
    <w:nsid w:val="00000009"/>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0" w15:restartNumberingAfterBreak="0">
    <w:nsid w:val="0000000A"/>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1" w15:restartNumberingAfterBreak="0">
    <w:nsid w:val="0000000B"/>
    <w:multiLevelType w:val="multilevel"/>
    <w:tmpl w:val="B7E66B72"/>
    <w:lvl w:ilvl="0">
      <w:start w:val="1"/>
      <w:numFmt w:val="bullet"/>
      <w:lvlText w:val=""/>
      <w:lvlJc w:val="left"/>
      <w:pPr>
        <w:ind w:left="360" w:hanging="360"/>
      </w:pPr>
      <w:rPr>
        <w:rFonts w:ascii="WPS Special 1" w:hAnsi="WPS Special 1" w:hint="default"/>
      </w:rPr>
    </w:lvl>
    <w:lvl w:ilvl="1">
      <w:start w:val="1"/>
      <w:numFmt w:val="bullet"/>
      <w:lvlText w:val=""/>
      <w:lvlJc w:val="left"/>
      <w:pPr>
        <w:ind w:left="720" w:hanging="360"/>
      </w:pPr>
      <w:rPr>
        <w:rFonts w:ascii="WPS Special 1" w:hAnsi="WPS Special 1" w:hint="default"/>
      </w:rPr>
    </w:lvl>
    <w:lvl w:ilvl="2">
      <w:start w:val="1"/>
      <w:numFmt w:val="bullet"/>
      <w:lvlText w:val=""/>
      <w:lvlJc w:val="left"/>
      <w:pPr>
        <w:ind w:left="1080" w:hanging="360"/>
      </w:pPr>
      <w:rPr>
        <w:rFonts w:ascii="WPS Special 1" w:hAnsi="WPS Special 1" w:hint="default"/>
      </w:rPr>
    </w:lvl>
    <w:lvl w:ilvl="3">
      <w:start w:val="1"/>
      <w:numFmt w:val="bullet"/>
      <w:lvlText w:val=""/>
      <w:lvlJc w:val="left"/>
      <w:pPr>
        <w:ind w:left="1440" w:hanging="360"/>
      </w:pPr>
      <w:rPr>
        <w:rFonts w:ascii="WPS Special 3" w:hAnsi="WPS Special 3" w:hint="default"/>
      </w:rPr>
    </w:lvl>
    <w:lvl w:ilvl="4">
      <w:start w:val="1"/>
      <w:numFmt w:val="bullet"/>
      <w:lvlText w:val=""/>
      <w:lvlJc w:val="left"/>
      <w:pPr>
        <w:ind w:left="1800" w:hanging="360"/>
      </w:pPr>
      <w:rPr>
        <w:rFonts w:ascii="WPS Special 3" w:hAnsi="WPS Special 3" w:hint="default"/>
      </w:rPr>
    </w:lvl>
    <w:lvl w:ilvl="5">
      <w:start w:val="1"/>
      <w:numFmt w:val="bullet"/>
      <w:lvlText w:val=""/>
      <w:lvlJc w:val="left"/>
      <w:pPr>
        <w:ind w:left="2140" w:hanging="360"/>
      </w:pPr>
      <w:rPr>
        <w:rFonts w:ascii="WPS Special 1" w:hAnsi="WPS Special 1" w:hint="default"/>
      </w:rPr>
    </w:lvl>
    <w:lvl w:ilvl="6">
      <w:start w:val="1"/>
      <w:numFmt w:val="bullet"/>
      <w:lvlText w:val=""/>
      <w:lvlJc w:val="left"/>
      <w:pPr>
        <w:ind w:left="2500" w:hanging="360"/>
      </w:pPr>
      <w:rPr>
        <w:rFonts w:ascii="WPS Special 1" w:hAnsi="WPS Special 1" w:hint="default"/>
      </w:rPr>
    </w:lvl>
    <w:lvl w:ilvl="7">
      <w:start w:val="1"/>
      <w:numFmt w:val="bullet"/>
      <w:lvlText w:val=""/>
      <w:lvlJc w:val="left"/>
      <w:pPr>
        <w:ind w:left="2860" w:hanging="360"/>
      </w:pPr>
      <w:rPr>
        <w:rFonts w:ascii="WPS Special 3" w:hAnsi="WPS Special 3" w:hint="default"/>
      </w:rPr>
    </w:lvl>
    <w:lvl w:ilvl="8">
      <w:start w:val="1"/>
      <w:numFmt w:val="bullet"/>
      <w:lvlText w:val=""/>
      <w:lvlJc w:val="left"/>
      <w:pPr>
        <w:ind w:left="3240" w:hanging="360"/>
      </w:pPr>
      <w:rPr>
        <w:rFonts w:ascii="WPS Special 3" w:hAnsi="WPS Special 3" w:hint="default"/>
      </w:rPr>
    </w:lvl>
  </w:abstractNum>
  <w:abstractNum w:abstractNumId="12" w15:restartNumberingAfterBreak="0">
    <w:nsid w:val="0000000C"/>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636DE2A5"/>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00000010"/>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00000011"/>
    <w:multiLevelType w:val="hybridMultilevel"/>
    <w:tmpl w:val="BB58CD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2"/>
    <w:multiLevelType w:val="hybridMultilevel"/>
    <w:tmpl w:val="ED9651E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0000013"/>
    <w:multiLevelType w:val="hybridMultilevel"/>
    <w:tmpl w:val="C172B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317E131A"/>
    <w:lvl w:ilvl="0" w:tplc="0409000F">
      <w:start w:val="1"/>
      <w:numFmt w:val="decimal"/>
      <w:lvlText w:val="%1."/>
      <w:lvlJc w:val="left"/>
      <w:pPr>
        <w:ind w:left="720" w:hanging="360"/>
      </w:pPr>
      <w:rPr>
        <w:rFonts w:hint="default"/>
      </w:rPr>
    </w:lvl>
    <w:lvl w:ilvl="1" w:tplc="2AC64050">
      <w:start w:val="20"/>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C12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A87C2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83EA4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BFE6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3DA8C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A"/>
    <w:multiLevelType w:val="hybridMultilevel"/>
    <w:tmpl w:val="16344E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000001B"/>
    <w:multiLevelType w:val="hybridMultilevel"/>
    <w:tmpl w:val="2D905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4E6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BC827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hybridMultilevel"/>
    <w:tmpl w:val="000000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0000001F"/>
    <w:multiLevelType w:val="hybridMultilevel"/>
    <w:tmpl w:val="000000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00000020"/>
    <w:multiLevelType w:val="hybridMultilevel"/>
    <w:tmpl w:val="000000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30"/>
  </w:num>
  <w:num w:numId="2">
    <w:abstractNumId w:val="21"/>
  </w:num>
  <w:num w:numId="3">
    <w:abstractNumId w:val="7"/>
  </w:num>
  <w:num w:numId="4">
    <w:abstractNumId w:val="10"/>
  </w:num>
  <w:num w:numId="5">
    <w:abstractNumId w:val="12"/>
  </w:num>
  <w:num w:numId="6">
    <w:abstractNumId w:val="14"/>
  </w:num>
  <w:num w:numId="7">
    <w:abstractNumId w:val="5"/>
  </w:num>
  <w:num w:numId="8">
    <w:abstractNumId w:val="2"/>
  </w:num>
  <w:num w:numId="9">
    <w:abstractNumId w:val="8"/>
  </w:num>
  <w:num w:numId="10">
    <w:abstractNumId w:val="1"/>
  </w:num>
  <w:num w:numId="11">
    <w:abstractNumId w:val="0"/>
  </w:num>
  <w:num w:numId="12">
    <w:abstractNumId w:val="3"/>
  </w:num>
  <w:num w:numId="13">
    <w:abstractNumId w:val="9"/>
  </w:num>
  <w:num w:numId="14">
    <w:abstractNumId w:val="13"/>
  </w:num>
  <w:num w:numId="15">
    <w:abstractNumId w:val="11"/>
  </w:num>
  <w:num w:numId="16">
    <w:abstractNumId w:val="6"/>
  </w:num>
  <w:num w:numId="17">
    <w:abstractNumId w:val="4"/>
  </w:num>
  <w:num w:numId="18">
    <w:abstractNumId w:val="15"/>
  </w:num>
  <w:num w:numId="19">
    <w:abstractNumId w:val="16"/>
  </w:num>
  <w:num w:numId="20">
    <w:abstractNumId w:val="27"/>
  </w:num>
  <w:num w:numId="21">
    <w:abstractNumId w:val="26"/>
  </w:num>
  <w:num w:numId="22">
    <w:abstractNumId w:val="22"/>
  </w:num>
  <w:num w:numId="23">
    <w:abstractNumId w:val="24"/>
  </w:num>
  <w:num w:numId="24">
    <w:abstractNumId w:val="29"/>
  </w:num>
  <w:num w:numId="25">
    <w:abstractNumId w:val="23"/>
  </w:num>
  <w:num w:numId="26">
    <w:abstractNumId w:val="20"/>
  </w:num>
  <w:num w:numId="27">
    <w:abstractNumId w:val="17"/>
  </w:num>
  <w:num w:numId="28">
    <w:abstractNumId w:val="18"/>
  </w:num>
  <w:num w:numId="29">
    <w:abstractNumId w:val="25"/>
  </w:num>
  <w:num w:numId="30">
    <w:abstractNumId w:val="28"/>
  </w:num>
  <w:num w:numId="31">
    <w:abstractNumId w:val="19"/>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isplayBackgroundShape/>
  <w:proofState w:spelling="clean"/>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9A"/>
    <w:rsid w:val="00086244"/>
    <w:rsid w:val="000F134F"/>
    <w:rsid w:val="00112FFD"/>
    <w:rsid w:val="001250BC"/>
    <w:rsid w:val="001408A6"/>
    <w:rsid w:val="001C2179"/>
    <w:rsid w:val="002D0647"/>
    <w:rsid w:val="002D2CD4"/>
    <w:rsid w:val="00301358"/>
    <w:rsid w:val="0034161B"/>
    <w:rsid w:val="003A5D86"/>
    <w:rsid w:val="00411848"/>
    <w:rsid w:val="0044465D"/>
    <w:rsid w:val="00451554"/>
    <w:rsid w:val="004F718F"/>
    <w:rsid w:val="005457A5"/>
    <w:rsid w:val="005518E1"/>
    <w:rsid w:val="005B47AF"/>
    <w:rsid w:val="006610DD"/>
    <w:rsid w:val="006C5197"/>
    <w:rsid w:val="00731E9A"/>
    <w:rsid w:val="00783A2F"/>
    <w:rsid w:val="007D5F5F"/>
    <w:rsid w:val="00835EB1"/>
    <w:rsid w:val="00861CC8"/>
    <w:rsid w:val="008B1265"/>
    <w:rsid w:val="0091380B"/>
    <w:rsid w:val="00914D51"/>
    <w:rsid w:val="009D6AA6"/>
    <w:rsid w:val="00AA3D54"/>
    <w:rsid w:val="00AF0A51"/>
    <w:rsid w:val="00AF3733"/>
    <w:rsid w:val="00B25D8E"/>
    <w:rsid w:val="00BA018E"/>
    <w:rsid w:val="00BB5D82"/>
    <w:rsid w:val="00CF3A8A"/>
    <w:rsid w:val="00D3768D"/>
    <w:rsid w:val="00D82A29"/>
    <w:rsid w:val="00DE099C"/>
    <w:rsid w:val="00E326F7"/>
    <w:rsid w:val="00E417AA"/>
    <w:rsid w:val="00E552D6"/>
    <w:rsid w:val="00F81A04"/>
    <w:rsid w:val="00FE3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91F59"/>
  <w15:docId w15:val="{356F5F26-F03E-294C-AFE1-7B5AA55D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i/>
      <w:iCs/>
      <w:color w:val="243F60"/>
    </w:rPr>
  </w:style>
  <w:style w:type="paragraph" w:styleId="Heading7">
    <w:name w:val="heading 7"/>
    <w:basedOn w:val="Normal"/>
    <w:next w:val="Normal"/>
    <w:link w:val="Heading7Char"/>
    <w:qFormat/>
    <w:pPr>
      <w:keepNext/>
      <w:keepLines/>
      <w:spacing w:before="200" w:after="0"/>
      <w:outlineLvl w:val="6"/>
    </w:pPr>
    <w:rPr>
      <w:i/>
      <w:iCs/>
      <w:color w:val="404040"/>
    </w:rPr>
  </w:style>
  <w:style w:type="paragraph" w:styleId="Heading8">
    <w:name w:val="heading 8"/>
    <w:basedOn w:val="Normal"/>
    <w:next w:val="Normal"/>
    <w:link w:val="Heading8Char"/>
    <w:qFormat/>
    <w:pPr>
      <w:keepNext/>
      <w:keepLines/>
      <w:spacing w:before="200" w:after="0"/>
      <w:outlineLvl w:val="7"/>
    </w:pPr>
    <w:rPr>
      <w:color w:val="404040"/>
      <w:sz w:val="20"/>
      <w:szCs w:val="20"/>
    </w:rPr>
  </w:style>
  <w:style w:type="paragraph" w:styleId="Heading9">
    <w:name w:val="heading 9"/>
    <w:basedOn w:val="Normal"/>
    <w:next w:val="Normal"/>
    <w:link w:val="Heading9Char"/>
    <w:qFormat/>
    <w:pPr>
      <w:keepNext/>
      <w:keepLines/>
      <w:spacing w:before="200" w:after="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Pr>
      <w:rFonts w:ascii="Calibri" w:eastAsia="SimSun" w:hAnsi="Calibri" w:cs="Times New Roman"/>
    </w:rPr>
  </w:style>
  <w:style w:type="paragraph" w:styleId="Header">
    <w:name w:val="header"/>
    <w:basedOn w:val="Normal"/>
    <w:link w:val="HeaderChar"/>
    <w:pPr>
      <w:tabs>
        <w:tab w:val="center" w:pos="4320"/>
        <w:tab w:val="right" w:pos="8640"/>
      </w:tabs>
      <w:spacing w:after="0" w:line="240" w:lineRule="auto"/>
    </w:pPr>
  </w:style>
  <w:style w:type="character" w:customStyle="1" w:styleId="IntenseQuoteChar">
    <w:name w:val="Intense Quote Char"/>
    <w:basedOn w:val="DefaultParagraphFont"/>
    <w:link w:val="IntenseQuote"/>
    <w:rPr>
      <w:rFonts w:ascii="Calibri" w:eastAsia="SimSun" w:hAnsi="Calibri" w:cs="Times New Roman"/>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Heading1Char">
    <w:name w:val="Heading 1 Char"/>
    <w:basedOn w:val="DefaultParagraphFont"/>
    <w:link w:val="Heading1"/>
    <w:rPr>
      <w:rFonts w:ascii="Calibri" w:eastAsia="SimSun" w:hAnsi="Calibri" w:cs="Times New Roman"/>
      <w:b/>
      <w:bCs/>
      <w:color w:val="365F91"/>
      <w:sz w:val="28"/>
      <w:szCs w:val="28"/>
    </w:rPr>
  </w:style>
  <w:style w:type="character" w:customStyle="1" w:styleId="Heading2Char">
    <w:name w:val="Heading 2 Char"/>
    <w:basedOn w:val="DefaultParagraphFont"/>
    <w:link w:val="Heading2"/>
    <w:rPr>
      <w:rFonts w:ascii="Calibri" w:eastAsia="SimSun" w:hAnsi="Calibri" w:cs="Times New Roman"/>
      <w:b/>
      <w:bCs/>
      <w:color w:val="4F81BD"/>
      <w:sz w:val="26"/>
      <w:szCs w:val="26"/>
    </w:rPr>
  </w:style>
  <w:style w:type="character" w:customStyle="1" w:styleId="Heading3Char">
    <w:name w:val="Heading 3 Char"/>
    <w:basedOn w:val="DefaultParagraphFont"/>
    <w:link w:val="Heading3"/>
    <w:rPr>
      <w:rFonts w:ascii="Calibri" w:eastAsia="SimSun" w:hAnsi="Calibri" w:cs="Times New Roman"/>
      <w:b/>
      <w:bCs/>
      <w:color w:val="4F81BD"/>
    </w:rPr>
  </w:style>
  <w:style w:type="character" w:customStyle="1" w:styleId="Heading4Char">
    <w:name w:val="Heading 4 Char"/>
    <w:basedOn w:val="DefaultParagraphFont"/>
    <w:link w:val="Heading4"/>
    <w:rPr>
      <w:rFonts w:ascii="Calibri" w:eastAsia="SimSun" w:hAnsi="Calibri" w:cs="Times New Roman"/>
      <w:b/>
      <w:bCs/>
      <w:i/>
      <w:iCs/>
      <w:color w:val="4F81BD"/>
    </w:rPr>
  </w:style>
  <w:style w:type="character" w:customStyle="1" w:styleId="Heading5Char">
    <w:name w:val="Heading 5 Char"/>
    <w:basedOn w:val="DefaultParagraphFont"/>
    <w:link w:val="Heading5"/>
    <w:rPr>
      <w:rFonts w:ascii="Calibri" w:eastAsia="SimSun" w:hAnsi="Calibri" w:cs="Times New Roman"/>
      <w:color w:val="243F60"/>
    </w:rPr>
  </w:style>
  <w:style w:type="character" w:customStyle="1" w:styleId="Heading6Char">
    <w:name w:val="Heading 6 Char"/>
    <w:basedOn w:val="DefaultParagraphFont"/>
    <w:link w:val="Heading6"/>
    <w:rPr>
      <w:rFonts w:ascii="Calibri" w:eastAsia="SimSun" w:hAnsi="Calibri" w:cs="Times New Roman"/>
      <w:i/>
      <w:iCs/>
      <w:color w:val="243F60"/>
    </w:rPr>
  </w:style>
  <w:style w:type="character" w:customStyle="1" w:styleId="Heading7Char">
    <w:name w:val="Heading 7 Char"/>
    <w:basedOn w:val="DefaultParagraphFont"/>
    <w:link w:val="Heading7"/>
    <w:rPr>
      <w:rFonts w:ascii="Calibri" w:eastAsia="SimSun" w:hAnsi="Calibri" w:cs="Times New Roman"/>
      <w:i/>
      <w:iCs/>
      <w:color w:val="404040"/>
    </w:rPr>
  </w:style>
  <w:style w:type="character" w:customStyle="1" w:styleId="Heading8Char">
    <w:name w:val="Heading 8 Char"/>
    <w:basedOn w:val="DefaultParagraphFont"/>
    <w:link w:val="Heading8"/>
    <w:rPr>
      <w:rFonts w:ascii="Calibri" w:eastAsia="SimSun" w:hAnsi="Calibri" w:cs="Times New Roman"/>
      <w:color w:val="404040"/>
      <w:sz w:val="20"/>
      <w:szCs w:val="20"/>
    </w:rPr>
  </w:style>
  <w:style w:type="character" w:customStyle="1" w:styleId="Heading9Char">
    <w:name w:val="Heading 9 Char"/>
    <w:basedOn w:val="DefaultParagraphFont"/>
    <w:link w:val="Heading9"/>
    <w:rPr>
      <w:rFonts w:ascii="Calibri" w:eastAsia="SimSun" w:hAnsi="Calibri" w:cs="Times New Roman"/>
      <w:i/>
      <w:iCs/>
      <w:color w:val="404040"/>
      <w:sz w:val="20"/>
      <w:szCs w:val="20"/>
    </w:rPr>
  </w:style>
  <w:style w:type="character" w:styleId="IntenseEmphasis">
    <w:name w:val="Intense Emphasis"/>
    <w:basedOn w:val="DefaultParagraphFont"/>
    <w:qFormat/>
    <w:rPr>
      <w:rFonts w:ascii="Calibri" w:eastAsia="SimSun" w:hAnsi="Calibri" w:cs="Times New Roman"/>
      <w:b/>
      <w:bCs/>
      <w:i/>
      <w:iCs/>
      <w:color w:val="4F81BD"/>
    </w:rPr>
  </w:style>
  <w:style w:type="paragraph" w:styleId="ListParagraph">
    <w:name w:val="List Paragraph"/>
    <w:basedOn w:val="Normal"/>
    <w:qFormat/>
    <w:pPr>
      <w:ind w:left="720"/>
      <w:contextualSpacing/>
    </w:pPr>
  </w:style>
  <w:style w:type="character" w:styleId="IntenseReference">
    <w:name w:val="Intense Reference"/>
    <w:basedOn w:val="DefaultParagraphFont"/>
    <w:qFormat/>
    <w:rPr>
      <w:rFonts w:ascii="Calibri" w:eastAsia="SimSun" w:hAnsi="Calibri" w:cs="Times New Roman"/>
      <w:b/>
      <w:bCs/>
      <w:smallCaps/>
      <w:color w:val="C0504D"/>
      <w:spacing w:val="5"/>
      <w:u w:val="single"/>
    </w:rPr>
  </w:style>
  <w:style w:type="character" w:styleId="Strong">
    <w:name w:val="Strong"/>
    <w:basedOn w:val="DefaultParagraphFont"/>
    <w:qFormat/>
    <w:rPr>
      <w:rFonts w:ascii="Calibri" w:eastAsia="SimSun" w:hAnsi="Calibri" w:cs="Times New Roman"/>
      <w:b/>
      <w:bCs/>
    </w:rPr>
  </w:style>
  <w:style w:type="character" w:customStyle="1" w:styleId="QuoteChar">
    <w:name w:val="Quote Char"/>
    <w:basedOn w:val="DefaultParagraphFont"/>
    <w:link w:val="Quote"/>
    <w:rPr>
      <w:rFonts w:ascii="Calibri" w:eastAsia="SimSun" w:hAnsi="Calibri" w:cs="Times New Roman"/>
      <w:i/>
      <w:iCs/>
      <w:color w:val="000000"/>
    </w:rPr>
  </w:style>
  <w:style w:type="paragraph" w:styleId="Quote">
    <w:name w:val="Quote"/>
    <w:basedOn w:val="Normal"/>
    <w:next w:val="Normal"/>
    <w:link w:val="QuoteChar"/>
    <w:qFormat/>
    <w:rPr>
      <w:i/>
      <w:iCs/>
      <w:color w:val="000000"/>
    </w:rPr>
  </w:style>
  <w:style w:type="character" w:customStyle="1" w:styleId="TitleChar">
    <w:name w:val="Title Char"/>
    <w:basedOn w:val="DefaultParagraphFont"/>
    <w:link w:val="Title"/>
    <w:rPr>
      <w:rFonts w:ascii="Calibri" w:eastAsia="SimSun" w:hAnsi="Calibri" w:cs="Times New Roman"/>
      <w:color w:val="17365D"/>
      <w:spacing w:val="5"/>
      <w:kern w:val="28"/>
      <w:sz w:val="52"/>
      <w:szCs w:val="52"/>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color w:val="17365D"/>
      <w:spacing w:val="5"/>
      <w:kern w:val="28"/>
      <w:sz w:val="52"/>
      <w:szCs w:val="52"/>
    </w:rPr>
  </w:style>
  <w:style w:type="character" w:styleId="Emphasis">
    <w:name w:val="Emphasis"/>
    <w:basedOn w:val="DefaultParagraphFont"/>
    <w:qFormat/>
    <w:rPr>
      <w:rFonts w:ascii="Calibri" w:eastAsia="SimSun" w:hAnsi="Calibri" w:cs="Times New Roman"/>
      <w:i/>
      <w:iCs/>
    </w:rPr>
  </w:style>
  <w:style w:type="character" w:styleId="SubtleEmphasis">
    <w:name w:val="Subtle Emphasis"/>
    <w:basedOn w:val="DefaultParagraphFont"/>
    <w:qFormat/>
    <w:rPr>
      <w:rFonts w:ascii="Calibri" w:eastAsia="SimSun" w:hAnsi="Calibri" w:cs="Times New Roman"/>
      <w:i/>
      <w:iCs/>
      <w:color w:val="808080"/>
    </w:rPr>
  </w:style>
  <w:style w:type="character" w:styleId="SubtleReference">
    <w:name w:val="Subtle Reference"/>
    <w:basedOn w:val="DefaultParagraphFont"/>
    <w:qFormat/>
    <w:rPr>
      <w:rFonts w:ascii="Calibri" w:eastAsia="SimSun" w:hAnsi="Calibri" w:cs="Times New Roman"/>
      <w:smallCaps/>
      <w:color w:val="C0504D"/>
      <w:u w:val="single"/>
    </w:rPr>
  </w:style>
  <w:style w:type="character" w:styleId="BookTitle">
    <w:name w:val="Book Title"/>
    <w:basedOn w:val="DefaultParagraphFont"/>
    <w:qFormat/>
    <w:rPr>
      <w:rFonts w:ascii="Calibri" w:eastAsia="SimSun" w:hAnsi="Calibri" w:cs="Times New Roman"/>
      <w:b/>
      <w:bCs/>
      <w:smallCaps/>
      <w:spacing w:val="5"/>
    </w:rPr>
  </w:style>
  <w:style w:type="character" w:customStyle="1" w:styleId="SubtitleChar">
    <w:name w:val="Subtitle Char"/>
    <w:basedOn w:val="DefaultParagraphFont"/>
    <w:link w:val="Subtitle"/>
    <w:rPr>
      <w:rFonts w:ascii="Calibri" w:eastAsia="SimSun" w:hAnsi="Calibri" w:cs="Times New Roman"/>
      <w:i/>
      <w:iCs/>
      <w:color w:val="4F81BD"/>
      <w:spacing w:val="15"/>
      <w:sz w:val="24"/>
      <w:szCs w:val="24"/>
    </w:rPr>
  </w:style>
  <w:style w:type="paragraph" w:styleId="Subtitle">
    <w:name w:val="Subtitle"/>
    <w:basedOn w:val="Normal"/>
    <w:next w:val="Normal"/>
    <w:link w:val="SubtitleChar"/>
    <w:uiPriority w:val="11"/>
    <w:qFormat/>
    <w:pPr>
      <w:numPr>
        <w:ilvl w:val="1"/>
      </w:numPr>
    </w:pPr>
    <w:rPr>
      <w:i/>
      <w:iCs/>
      <w:color w:val="4F81BD"/>
      <w:spacing w:val="15"/>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SimSun" w:hAnsi="Calibri" w:cs="Times New Roman"/>
      <w:sz w:val="22"/>
      <w:szCs w:val="22"/>
      <w:lang w:val="en-US" w:eastAsia="zh-CN"/>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TECNO-Y4</dc:creator>
  <cp:lastModifiedBy>Guest User</cp:lastModifiedBy>
  <cp:revision>54</cp:revision>
  <dcterms:created xsi:type="dcterms:W3CDTF">2020-08-05T08:27:00Z</dcterms:created>
  <dcterms:modified xsi:type="dcterms:W3CDTF">2020-08-11T13:23:00Z</dcterms:modified>
</cp:coreProperties>
</file>